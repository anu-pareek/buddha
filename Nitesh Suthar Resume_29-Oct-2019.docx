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DF58" w14:textId="77777777" w:rsidR="001753AF" w:rsidRDefault="00BD04E5" w:rsidP="000024C7">
      <w:pPr>
        <w:spacing w:before="5" w:line="140" w:lineRule="exact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A010F" wp14:editId="6D47589D">
                <wp:simplePos x="0" y="0"/>
                <wp:positionH relativeFrom="column">
                  <wp:posOffset>47625</wp:posOffset>
                </wp:positionH>
                <wp:positionV relativeFrom="paragraph">
                  <wp:posOffset>18415</wp:posOffset>
                </wp:positionV>
                <wp:extent cx="6515100" cy="0"/>
                <wp:effectExtent l="0" t="1905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1E670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.45pt" to="516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" strokecolor="black [3040]" strokeweight="2.25pt"/>
            </w:pict>
          </mc:Fallback>
        </mc:AlternateContent>
      </w:r>
    </w:p>
    <w:p w14:paraId="4771C95B" w14:textId="7346803F" w:rsidR="003943B7" w:rsidRPr="003943B7" w:rsidRDefault="00A132DE" w:rsidP="003943B7">
      <w:pPr>
        <w:spacing w:before="11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ASSISTANT MANAGER</w:t>
      </w:r>
    </w:p>
    <w:p w14:paraId="32B1DC30" w14:textId="77777777" w:rsidR="001753AF" w:rsidRDefault="0092178F" w:rsidP="000024C7">
      <w:pPr>
        <w:ind w:left="10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Consulting</w:t>
      </w:r>
      <w:r w:rsidR="003B751F">
        <w:rPr>
          <w:rFonts w:ascii="Calibri" w:eastAsia="Calibri" w:hAnsi="Calibri" w:cs="Calibri"/>
          <w:sz w:val="18"/>
          <w:szCs w:val="18"/>
        </w:rPr>
        <w:t xml:space="preserve"> and </w:t>
      </w:r>
      <w:r w:rsidR="00BE243B">
        <w:rPr>
          <w:rFonts w:ascii="Calibri" w:eastAsia="Calibri" w:hAnsi="Calibri" w:cs="Calibri"/>
          <w:sz w:val="18"/>
          <w:szCs w:val="18"/>
        </w:rPr>
        <w:t>Analytics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="00956ADF" w:rsidRPr="00956ADF">
        <w:rPr>
          <w:rFonts w:ascii="Calibri" w:eastAsia="Calibri" w:hAnsi="Calibri" w:cs="Calibri"/>
          <w:sz w:val="18"/>
          <w:szCs w:val="18"/>
        </w:rPr>
        <w:t>professional</w:t>
      </w:r>
      <w:r w:rsidR="004A2841"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sz w:val="18"/>
          <w:szCs w:val="18"/>
        </w:rPr>
        <w:t xml:space="preserve">ith </w:t>
      </w:r>
      <w:r w:rsidR="00C468BB">
        <w:rPr>
          <w:rFonts w:ascii="Calibri" w:eastAsia="Calibri" w:hAnsi="Calibri" w:cs="Calibri"/>
          <w:sz w:val="18"/>
          <w:szCs w:val="18"/>
        </w:rPr>
        <w:t xml:space="preserve">around </w:t>
      </w:r>
      <w:r w:rsidR="00275184">
        <w:rPr>
          <w:rFonts w:ascii="Calibri" w:eastAsia="Calibri" w:hAnsi="Calibri" w:cs="Calibri"/>
          <w:sz w:val="18"/>
          <w:szCs w:val="18"/>
        </w:rPr>
        <w:t>6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z w:val="18"/>
          <w:szCs w:val="18"/>
        </w:rPr>
        <w:t>y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>a</w:t>
      </w:r>
      <w:r w:rsidR="004A2841">
        <w:rPr>
          <w:rFonts w:ascii="Calibri" w:eastAsia="Calibri" w:hAnsi="Calibri" w:cs="Calibri"/>
          <w:sz w:val="18"/>
          <w:szCs w:val="18"/>
        </w:rPr>
        <w:t xml:space="preserve">rs 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o</w:t>
      </w:r>
      <w:r w:rsidR="004A2841">
        <w:rPr>
          <w:rFonts w:ascii="Calibri" w:eastAsia="Calibri" w:hAnsi="Calibri" w:cs="Calibri"/>
          <w:sz w:val="18"/>
          <w:szCs w:val="18"/>
        </w:rPr>
        <w:t>f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wo</w:t>
      </w:r>
      <w:r w:rsidR="004A2841">
        <w:rPr>
          <w:rFonts w:ascii="Calibri" w:eastAsia="Calibri" w:hAnsi="Calibri" w:cs="Calibri"/>
          <w:sz w:val="18"/>
          <w:szCs w:val="18"/>
        </w:rPr>
        <w:t>rk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x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pe</w:t>
      </w:r>
      <w:r w:rsidR="004A2841">
        <w:rPr>
          <w:rFonts w:ascii="Calibri" w:eastAsia="Calibri" w:hAnsi="Calibri" w:cs="Calibri"/>
          <w:sz w:val="18"/>
          <w:szCs w:val="18"/>
        </w:rPr>
        <w:t>r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i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en</w:t>
      </w:r>
      <w:r w:rsidR="004A2841">
        <w:rPr>
          <w:rFonts w:ascii="Calibri" w:eastAsia="Calibri" w:hAnsi="Calibri" w:cs="Calibri"/>
          <w:spacing w:val="3"/>
          <w:sz w:val="18"/>
          <w:szCs w:val="18"/>
        </w:rPr>
        <w:t>c</w:t>
      </w:r>
      <w:r w:rsidR="004A2841"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p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o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ssess</w:t>
      </w:r>
      <w:r>
        <w:rPr>
          <w:rFonts w:ascii="Calibri" w:eastAsia="Calibri" w:hAnsi="Calibri" w:cs="Calibri"/>
          <w:spacing w:val="2"/>
          <w:sz w:val="18"/>
          <w:szCs w:val="18"/>
        </w:rPr>
        <w:t>ing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 xml:space="preserve"> e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x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c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4A2841">
        <w:rPr>
          <w:rFonts w:ascii="Calibri" w:eastAsia="Calibri" w:hAnsi="Calibri" w:cs="Calibri"/>
          <w:sz w:val="18"/>
          <w:szCs w:val="18"/>
        </w:rPr>
        <w:t>ll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>e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4A2841">
        <w:rPr>
          <w:rFonts w:ascii="Calibri" w:eastAsia="Calibri" w:hAnsi="Calibri" w:cs="Calibri"/>
          <w:sz w:val="18"/>
          <w:szCs w:val="18"/>
        </w:rPr>
        <w:t>t</w:t>
      </w:r>
      <w:r w:rsidR="00956ADF">
        <w:rPr>
          <w:rFonts w:ascii="Calibri" w:eastAsia="Calibri" w:hAnsi="Calibri" w:cs="Calibri"/>
          <w:sz w:val="18"/>
          <w:szCs w:val="18"/>
        </w:rPr>
        <w:t xml:space="preserve"> analytical thinking, business acumen</w:t>
      </w:r>
      <w:r w:rsidR="00776577">
        <w:rPr>
          <w:rFonts w:ascii="Calibri" w:eastAsia="Calibri" w:hAnsi="Calibri" w:cs="Calibri"/>
          <w:sz w:val="18"/>
          <w:szCs w:val="18"/>
        </w:rPr>
        <w:t>, problem</w:t>
      </w:r>
      <w:r>
        <w:rPr>
          <w:rFonts w:ascii="Calibri" w:eastAsia="Calibri" w:hAnsi="Calibri" w:cs="Calibri"/>
          <w:sz w:val="18"/>
          <w:szCs w:val="18"/>
        </w:rPr>
        <w:t>-</w:t>
      </w:r>
      <w:r w:rsidR="00776577">
        <w:rPr>
          <w:rFonts w:ascii="Calibri" w:eastAsia="Calibri" w:hAnsi="Calibri" w:cs="Calibri"/>
          <w:sz w:val="18"/>
          <w:szCs w:val="18"/>
        </w:rPr>
        <w:t>solving</w:t>
      </w:r>
      <w:r w:rsidR="00956ADF">
        <w:rPr>
          <w:rFonts w:ascii="Calibri" w:eastAsia="Calibri" w:hAnsi="Calibri" w:cs="Calibri"/>
          <w:sz w:val="18"/>
          <w:szCs w:val="18"/>
        </w:rPr>
        <w:t xml:space="preserve"> and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 xml:space="preserve"> co</w:t>
      </w:r>
      <w:r w:rsidR="004A2841">
        <w:rPr>
          <w:rFonts w:ascii="Calibri" w:eastAsia="Calibri" w:hAnsi="Calibri" w:cs="Calibri"/>
          <w:sz w:val="18"/>
          <w:szCs w:val="18"/>
        </w:rPr>
        <w:t>mm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un</w:t>
      </w:r>
      <w:r w:rsidR="004A2841">
        <w:rPr>
          <w:rFonts w:ascii="Calibri" w:eastAsia="Calibri" w:hAnsi="Calibri" w:cs="Calibri"/>
          <w:sz w:val="18"/>
          <w:szCs w:val="18"/>
        </w:rPr>
        <w:t>i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c</w:t>
      </w:r>
      <w:r w:rsidR="004A2841">
        <w:rPr>
          <w:rFonts w:ascii="Calibri" w:eastAsia="Calibri" w:hAnsi="Calibri" w:cs="Calibri"/>
          <w:sz w:val="18"/>
          <w:szCs w:val="18"/>
        </w:rPr>
        <w:t>at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o</w:t>
      </w:r>
      <w:r w:rsidR="004A2841">
        <w:rPr>
          <w:rFonts w:ascii="Calibri" w:eastAsia="Calibri" w:hAnsi="Calibri" w:cs="Calibri"/>
          <w:sz w:val="18"/>
          <w:szCs w:val="18"/>
        </w:rPr>
        <w:t>n</w:t>
      </w:r>
      <w:r w:rsidR="004A2841"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s</w:t>
      </w:r>
      <w:r w:rsidR="004A2841">
        <w:rPr>
          <w:rFonts w:ascii="Calibri" w:eastAsia="Calibri" w:hAnsi="Calibri" w:cs="Calibri"/>
          <w:sz w:val="18"/>
          <w:szCs w:val="18"/>
        </w:rPr>
        <w:t>k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4A2841">
        <w:rPr>
          <w:rFonts w:ascii="Calibri" w:eastAsia="Calibri" w:hAnsi="Calibri" w:cs="Calibri"/>
          <w:sz w:val="18"/>
          <w:szCs w:val="18"/>
        </w:rPr>
        <w:t>l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>l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. </w:t>
      </w:r>
      <w:r>
        <w:rPr>
          <w:rFonts w:ascii="Calibri" w:eastAsia="Calibri" w:hAnsi="Calibri" w:cs="Calibri"/>
          <w:sz w:val="18"/>
          <w:szCs w:val="18"/>
        </w:rPr>
        <w:t>D</w:t>
      </w:r>
      <w:r w:rsidRPr="00956ADF">
        <w:rPr>
          <w:rFonts w:ascii="Calibri" w:eastAsia="Calibri" w:hAnsi="Calibri" w:cs="Calibri"/>
          <w:sz w:val="18"/>
          <w:szCs w:val="18"/>
        </w:rPr>
        <w:t>edicated, competent,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="004A2841">
        <w:rPr>
          <w:rFonts w:ascii="Calibri" w:eastAsia="Calibri" w:hAnsi="Calibri" w:cs="Calibri"/>
          <w:sz w:val="18"/>
          <w:szCs w:val="18"/>
        </w:rPr>
        <w:t>a</w:t>
      </w:r>
      <w:r w:rsidR="004A2841">
        <w:rPr>
          <w:rFonts w:ascii="Calibri" w:eastAsia="Calibri" w:hAnsi="Calibri" w:cs="Calibri"/>
          <w:spacing w:val="1"/>
          <w:sz w:val="18"/>
          <w:szCs w:val="18"/>
        </w:rPr>
        <w:t>n</w:t>
      </w:r>
      <w:r w:rsidR="004A2841">
        <w:rPr>
          <w:rFonts w:ascii="Calibri" w:eastAsia="Calibri" w:hAnsi="Calibri" w:cs="Calibri"/>
          <w:sz w:val="18"/>
          <w:szCs w:val="18"/>
        </w:rPr>
        <w:t>d</w:t>
      </w:r>
      <w:r w:rsidR="00167264">
        <w:rPr>
          <w:rFonts w:ascii="Calibri" w:eastAsia="Calibri" w:hAnsi="Calibri" w:cs="Calibri"/>
          <w:sz w:val="18"/>
          <w:szCs w:val="18"/>
        </w:rPr>
        <w:t xml:space="preserve"> a </w:t>
      </w:r>
      <w:r w:rsidR="00167264">
        <w:rPr>
          <w:rFonts w:ascii="Calibri" w:eastAsia="Calibri" w:hAnsi="Calibri" w:cs="Calibri"/>
          <w:spacing w:val="-1"/>
          <w:sz w:val="18"/>
          <w:szCs w:val="18"/>
        </w:rPr>
        <w:t>g</w:t>
      </w:r>
      <w:r w:rsidR="00167264">
        <w:rPr>
          <w:rFonts w:ascii="Calibri" w:eastAsia="Calibri" w:hAnsi="Calibri" w:cs="Calibri"/>
          <w:sz w:val="18"/>
          <w:szCs w:val="18"/>
        </w:rPr>
        <w:t>o</w:t>
      </w:r>
      <w:r w:rsidR="00167264"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 w:rsidR="00167264">
        <w:rPr>
          <w:rFonts w:ascii="Calibri" w:eastAsia="Calibri" w:hAnsi="Calibri" w:cs="Calibri"/>
          <w:sz w:val="18"/>
          <w:szCs w:val="18"/>
        </w:rPr>
        <w:t>to</w:t>
      </w:r>
      <w:r w:rsidR="00167264"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 w:rsidR="00167264">
        <w:rPr>
          <w:rFonts w:ascii="Calibri" w:eastAsia="Calibri" w:hAnsi="Calibri" w:cs="Calibri"/>
          <w:spacing w:val="-1"/>
          <w:sz w:val="18"/>
          <w:szCs w:val="18"/>
        </w:rPr>
        <w:t>pe</w:t>
      </w:r>
      <w:r w:rsidR="00167264">
        <w:rPr>
          <w:rFonts w:ascii="Calibri" w:eastAsia="Calibri" w:hAnsi="Calibri" w:cs="Calibri"/>
          <w:sz w:val="18"/>
          <w:szCs w:val="18"/>
        </w:rPr>
        <w:t>r</w:t>
      </w:r>
      <w:r w:rsidR="00167264">
        <w:rPr>
          <w:rFonts w:ascii="Calibri" w:eastAsia="Calibri" w:hAnsi="Calibri" w:cs="Calibri"/>
          <w:spacing w:val="-1"/>
          <w:sz w:val="18"/>
          <w:szCs w:val="18"/>
        </w:rPr>
        <w:t>s</w:t>
      </w:r>
      <w:r w:rsidR="00167264">
        <w:rPr>
          <w:rFonts w:ascii="Calibri" w:eastAsia="Calibri" w:hAnsi="Calibri" w:cs="Calibri"/>
          <w:spacing w:val="1"/>
          <w:sz w:val="18"/>
          <w:szCs w:val="18"/>
        </w:rPr>
        <w:t>o</w:t>
      </w:r>
      <w:r w:rsidR="00167264">
        <w:rPr>
          <w:rFonts w:ascii="Calibri" w:eastAsia="Calibri" w:hAnsi="Calibri" w:cs="Calibri"/>
          <w:sz w:val="18"/>
          <w:szCs w:val="18"/>
        </w:rPr>
        <w:t>n</w:t>
      </w:r>
      <w:r w:rsidR="00167264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167264">
        <w:rPr>
          <w:rFonts w:ascii="Calibri" w:eastAsia="Calibri" w:hAnsi="Calibri" w:cs="Calibri"/>
          <w:sz w:val="18"/>
          <w:szCs w:val="18"/>
        </w:rPr>
        <w:t>f</w:t>
      </w:r>
      <w:r w:rsidR="00167264">
        <w:rPr>
          <w:rFonts w:ascii="Calibri" w:eastAsia="Calibri" w:hAnsi="Calibri" w:cs="Calibri"/>
          <w:spacing w:val="1"/>
          <w:sz w:val="18"/>
          <w:szCs w:val="18"/>
        </w:rPr>
        <w:t>o</w:t>
      </w:r>
      <w:r w:rsidR="00167264">
        <w:rPr>
          <w:rFonts w:ascii="Calibri" w:eastAsia="Calibri" w:hAnsi="Calibri" w:cs="Calibri"/>
          <w:sz w:val="18"/>
          <w:szCs w:val="18"/>
        </w:rPr>
        <w:t>r</w:t>
      </w:r>
      <w:r w:rsidR="00167264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167264">
        <w:rPr>
          <w:rFonts w:ascii="Calibri" w:eastAsia="Calibri" w:hAnsi="Calibri" w:cs="Calibri"/>
          <w:spacing w:val="-1"/>
          <w:sz w:val="18"/>
          <w:szCs w:val="18"/>
        </w:rPr>
        <w:t xml:space="preserve">complex </w:t>
      </w:r>
      <w:r>
        <w:rPr>
          <w:rFonts w:ascii="Calibri" w:eastAsia="Calibri" w:hAnsi="Calibri" w:cs="Calibri"/>
          <w:spacing w:val="-1"/>
          <w:sz w:val="18"/>
          <w:szCs w:val="18"/>
        </w:rPr>
        <w:t>analysis/ projects</w:t>
      </w:r>
      <w:r w:rsidR="00167264">
        <w:rPr>
          <w:rFonts w:ascii="Calibri" w:eastAsia="Calibri" w:hAnsi="Calibri" w:cs="Calibri"/>
          <w:spacing w:val="-1"/>
          <w:sz w:val="18"/>
          <w:szCs w:val="18"/>
        </w:rPr>
        <w:t>.</w:t>
      </w:r>
    </w:p>
    <w:p w14:paraId="6C58E67D" w14:textId="77777777" w:rsidR="00A132DE" w:rsidRDefault="00A132DE" w:rsidP="000024C7">
      <w:pPr>
        <w:ind w:left="100"/>
        <w:jc w:val="both"/>
        <w:rPr>
          <w:rFonts w:ascii="Calibri" w:eastAsia="Calibri" w:hAnsi="Calibri" w:cs="Calibri"/>
          <w:spacing w:val="-1"/>
          <w:sz w:val="18"/>
          <w:szCs w:val="18"/>
        </w:rPr>
      </w:pPr>
    </w:p>
    <w:p w14:paraId="298F4D6F" w14:textId="77777777" w:rsidR="00A132DE" w:rsidRDefault="00A132DE" w:rsidP="00A132DE">
      <w:pPr>
        <w:ind w:left="10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 w:rsidRPr="00A132DE">
        <w:rPr>
          <w:rFonts w:ascii="Calibri" w:eastAsia="Calibri" w:hAnsi="Calibri" w:cs="Calibri"/>
          <w:b/>
          <w:spacing w:val="-1"/>
          <w:sz w:val="18"/>
          <w:szCs w:val="18"/>
        </w:rPr>
        <w:t>SUMMARY</w:t>
      </w:r>
      <w:r>
        <w:rPr>
          <w:rFonts w:ascii="Calibri" w:eastAsia="Calibri" w:hAnsi="Calibri" w:cs="Calibri"/>
          <w:spacing w:val="-1"/>
          <w:sz w:val="18"/>
          <w:szCs w:val="18"/>
        </w:rPr>
        <w:t>:</w:t>
      </w:r>
      <w:bookmarkStart w:id="0" w:name="_GoBack"/>
      <w:bookmarkEnd w:id="0"/>
    </w:p>
    <w:p w14:paraId="799A7742" w14:textId="77777777" w:rsidR="00A132DE" w:rsidRDefault="00A132DE" w:rsidP="00A132DE">
      <w:pPr>
        <w:pStyle w:val="ListParagraph"/>
        <w:numPr>
          <w:ilvl w:val="0"/>
          <w:numId w:val="19"/>
        </w:numPr>
        <w:tabs>
          <w:tab w:val="num" w:pos="810"/>
        </w:tabs>
        <w:ind w:left="81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 w:rsidRPr="00A132DE">
        <w:rPr>
          <w:rFonts w:ascii="Calibri" w:eastAsia="Calibri" w:hAnsi="Calibri" w:cs="Calibri"/>
          <w:spacing w:val="-1"/>
          <w:sz w:val="18"/>
          <w:szCs w:val="18"/>
        </w:rPr>
        <w:t>Understand customer problem statements, dive deep and formulate user stories for business, pro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gram, and technology partner(s) </w:t>
      </w:r>
      <w:r w:rsidRPr="00A132DE">
        <w:rPr>
          <w:rFonts w:ascii="Calibri" w:eastAsia="Calibri" w:hAnsi="Calibri" w:cs="Calibri"/>
          <w:spacing w:val="-1"/>
          <w:sz w:val="18"/>
          <w:szCs w:val="18"/>
        </w:rPr>
        <w:t>consumption</w:t>
      </w:r>
    </w:p>
    <w:p w14:paraId="35DE1A4F" w14:textId="77777777" w:rsidR="00B53CC0" w:rsidRDefault="00A132DE" w:rsidP="00A132DE">
      <w:pPr>
        <w:pStyle w:val="ListParagraph"/>
        <w:numPr>
          <w:ilvl w:val="0"/>
          <w:numId w:val="19"/>
        </w:numPr>
        <w:tabs>
          <w:tab w:val="num" w:pos="810"/>
        </w:tabs>
        <w:ind w:left="81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 w:rsidRPr="00A132DE">
        <w:rPr>
          <w:rFonts w:ascii="Calibri" w:eastAsia="Calibri" w:hAnsi="Calibri" w:cs="Calibri"/>
          <w:spacing w:val="-1"/>
          <w:sz w:val="18"/>
          <w:szCs w:val="18"/>
        </w:rPr>
        <w:t>Work with key stake holders across various functions (including finance, legal, business, and operations) to define the product launch plan, exe</w:t>
      </w:r>
      <w:r w:rsidR="00B53CC0">
        <w:rPr>
          <w:rFonts w:ascii="Calibri" w:eastAsia="Calibri" w:hAnsi="Calibri" w:cs="Calibri"/>
          <w:spacing w:val="-1"/>
          <w:sz w:val="18"/>
          <w:szCs w:val="18"/>
        </w:rPr>
        <w:t>cute and track success metrics.</w:t>
      </w:r>
    </w:p>
    <w:p w14:paraId="24A421F1" w14:textId="77777777" w:rsidR="00A132DE" w:rsidRDefault="00B53CC0" w:rsidP="00B53CC0">
      <w:pPr>
        <w:pStyle w:val="ListParagraph"/>
        <w:numPr>
          <w:ilvl w:val="0"/>
          <w:numId w:val="19"/>
        </w:numPr>
        <w:tabs>
          <w:tab w:val="num" w:pos="810"/>
        </w:tabs>
        <w:ind w:left="81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R</w:t>
      </w:r>
      <w:r w:rsidRPr="00B53CC0">
        <w:rPr>
          <w:rFonts w:ascii="Calibri" w:eastAsia="Calibri" w:hAnsi="Calibri" w:cs="Calibri"/>
          <w:spacing w:val="-1"/>
          <w:sz w:val="18"/>
          <w:szCs w:val="18"/>
        </w:rPr>
        <w:t>esponsibility through the full product lifecycle from customer feedback and research, product strategy, requirements development, roadmap prioritization, development, measurement of adoption, metrics and iteration</w:t>
      </w:r>
    </w:p>
    <w:p w14:paraId="47B6DAD7" w14:textId="77777777" w:rsidR="00A132DE" w:rsidRPr="00B53CC0" w:rsidRDefault="00B53CC0" w:rsidP="00B53CC0">
      <w:pPr>
        <w:pStyle w:val="ListParagraph"/>
        <w:numPr>
          <w:ilvl w:val="0"/>
          <w:numId w:val="19"/>
        </w:numPr>
        <w:tabs>
          <w:tab w:val="num" w:pos="810"/>
        </w:tabs>
        <w:ind w:left="81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 w:rsidRPr="00B53CC0">
        <w:rPr>
          <w:rFonts w:ascii="Calibri" w:eastAsia="Calibri" w:hAnsi="Calibri" w:cs="Calibri"/>
          <w:spacing w:val="-1"/>
          <w:sz w:val="18"/>
          <w:szCs w:val="18"/>
        </w:rPr>
        <w:t>Analyzes data using advanced Excel. Able to draw insights/recommendations based on the analys</w:t>
      </w:r>
      <w:r w:rsidR="00853873">
        <w:rPr>
          <w:rFonts w:ascii="Calibri" w:eastAsia="Calibri" w:hAnsi="Calibri" w:cs="Calibri"/>
          <w:spacing w:val="-1"/>
          <w:sz w:val="18"/>
          <w:szCs w:val="18"/>
        </w:rPr>
        <w:t>i</w:t>
      </w:r>
      <w:r w:rsidRPr="00B53CC0">
        <w:rPr>
          <w:rFonts w:ascii="Calibri" w:eastAsia="Calibri" w:hAnsi="Calibri" w:cs="Calibri"/>
          <w:spacing w:val="-1"/>
          <w:sz w:val="18"/>
          <w:szCs w:val="18"/>
        </w:rPr>
        <w:t>s.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Also wrote</w:t>
      </w:r>
      <w:r w:rsidRPr="00B53CC0">
        <w:rPr>
          <w:rFonts w:ascii="Calibri" w:eastAsia="Calibri" w:hAnsi="Calibri" w:cs="Calibri"/>
          <w:spacing w:val="-1"/>
          <w:sz w:val="18"/>
          <w:szCs w:val="18"/>
        </w:rPr>
        <w:t xml:space="preserve"> basic SQL queries and </w:t>
      </w:r>
      <w:r>
        <w:rPr>
          <w:rFonts w:ascii="Calibri" w:eastAsia="Calibri" w:hAnsi="Calibri" w:cs="Calibri"/>
          <w:spacing w:val="-1"/>
          <w:sz w:val="18"/>
          <w:szCs w:val="18"/>
        </w:rPr>
        <w:t>optimized it.</w:t>
      </w:r>
    </w:p>
    <w:p w14:paraId="4CF63E1A" w14:textId="77777777" w:rsidR="00152C5E" w:rsidRDefault="00BD04E5" w:rsidP="000024C7">
      <w:pPr>
        <w:spacing w:line="200" w:lineRule="exact"/>
        <w:ind w:left="2980"/>
        <w:jc w:val="center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1F79C4" wp14:editId="038F426D">
                <wp:simplePos x="0" y="0"/>
                <wp:positionH relativeFrom="column">
                  <wp:posOffset>47625</wp:posOffset>
                </wp:positionH>
                <wp:positionV relativeFrom="paragraph">
                  <wp:posOffset>76200</wp:posOffset>
                </wp:positionV>
                <wp:extent cx="6515100" cy="0"/>
                <wp:effectExtent l="0" t="1905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67D82" id="Straight Connector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pt" to="516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" strokecolor="black [3040]" strokeweight="2.25pt"/>
            </w:pict>
          </mc:Fallback>
        </mc:AlternateContent>
      </w:r>
    </w:p>
    <w:p w14:paraId="1DB936AD" w14:textId="77777777" w:rsidR="00152C5E" w:rsidRPr="00E8229F" w:rsidRDefault="00152C5E" w:rsidP="00E8229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FES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 EXPERI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NCE</w:t>
      </w:r>
    </w:p>
    <w:p w14:paraId="65734C68" w14:textId="77777777" w:rsidR="00152C5E" w:rsidRDefault="00152C5E" w:rsidP="000024C7">
      <w:pPr>
        <w:tabs>
          <w:tab w:val="left" w:pos="8880"/>
        </w:tabs>
        <w:ind w:left="10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KPMG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 w:rsidR="00B53CC0">
        <w:rPr>
          <w:rFonts w:ascii="Calibri" w:eastAsia="Calibri" w:hAnsi="Calibri" w:cs="Calibri"/>
          <w:sz w:val="18"/>
          <w:szCs w:val="18"/>
        </w:rPr>
        <w:t>Bangalore</w:t>
      </w:r>
      <w:r>
        <w:rPr>
          <w:rFonts w:ascii="Calibri" w:eastAsia="Calibri" w:hAnsi="Calibri" w:cs="Calibri"/>
          <w:sz w:val="18"/>
          <w:szCs w:val="18"/>
        </w:rPr>
        <w:t>, I</w:t>
      </w:r>
      <w:r w:rsidRPr="00221670">
        <w:rPr>
          <w:rFonts w:ascii="Calibri" w:eastAsia="Calibri" w:hAnsi="Calibri" w:cs="Calibri"/>
          <w:sz w:val="18"/>
          <w:szCs w:val="18"/>
        </w:rPr>
        <w:t>nd</w:t>
      </w:r>
      <w:r>
        <w:rPr>
          <w:rFonts w:ascii="Calibri" w:eastAsia="Calibri" w:hAnsi="Calibri" w:cs="Calibri"/>
          <w:sz w:val="18"/>
          <w:szCs w:val="18"/>
        </w:rPr>
        <w:t xml:space="preserve">ia </w:t>
      </w:r>
      <w:r>
        <w:rPr>
          <w:rFonts w:ascii="Calibri" w:eastAsia="Calibri" w:hAnsi="Calibri" w:cs="Calibri"/>
          <w:sz w:val="18"/>
          <w:szCs w:val="18"/>
        </w:rPr>
        <w:tab/>
      </w:r>
      <w:r w:rsidR="00400A5F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05A6F">
        <w:rPr>
          <w:rFonts w:ascii="Calibri" w:eastAsia="Calibri" w:hAnsi="Calibri" w:cs="Calibri"/>
          <w:b/>
          <w:spacing w:val="-1"/>
          <w:sz w:val="18"/>
          <w:szCs w:val="18"/>
        </w:rPr>
        <w:t xml:space="preserve">May </w:t>
      </w:r>
      <w:r w:rsidRPr="009A2CC1">
        <w:rPr>
          <w:rFonts w:ascii="Calibri" w:eastAsia="Calibri" w:hAnsi="Calibri" w:cs="Calibri"/>
          <w:b/>
          <w:spacing w:val="-1"/>
          <w:sz w:val="18"/>
          <w:szCs w:val="18"/>
        </w:rPr>
        <w:t>2016 - ongoing</w:t>
      </w:r>
    </w:p>
    <w:p w14:paraId="13472F84" w14:textId="77777777" w:rsidR="00E8229F" w:rsidRDefault="00B53CC0" w:rsidP="00E8229F">
      <w:pPr>
        <w:spacing w:line="200" w:lineRule="exact"/>
        <w:ind w:left="100"/>
        <w:jc w:val="both"/>
        <w:rPr>
          <w:rFonts w:ascii="Calibri" w:eastAsia="Calibri" w:hAnsi="Calibri" w:cs="Calibri"/>
          <w:b/>
          <w:i/>
          <w:spacing w:val="-1"/>
          <w:sz w:val="18"/>
          <w:szCs w:val="18"/>
        </w:rPr>
      </w:pP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Assist</w:t>
      </w:r>
      <w:r w:rsidR="00C94A21">
        <w:rPr>
          <w:rFonts w:ascii="Calibri" w:eastAsia="Calibri" w:hAnsi="Calibri" w:cs="Calibri"/>
          <w:b/>
          <w:i/>
          <w:spacing w:val="-1"/>
          <w:sz w:val="18"/>
          <w:szCs w:val="18"/>
        </w:rPr>
        <w:t>ant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Manager</w:t>
      </w:r>
    </w:p>
    <w:p w14:paraId="2CF6867D" w14:textId="77777777" w:rsidR="00152C5E" w:rsidRPr="00E8229F" w:rsidRDefault="00152C5E" w:rsidP="00E8229F">
      <w:pPr>
        <w:spacing w:line="200" w:lineRule="exact"/>
        <w:jc w:val="both"/>
        <w:rPr>
          <w:rFonts w:ascii="Calibri" w:eastAsia="Calibri" w:hAnsi="Calibri" w:cs="Calibri"/>
          <w:b/>
          <w:i/>
          <w:spacing w:val="-1"/>
          <w:sz w:val="18"/>
          <w:szCs w:val="18"/>
        </w:rPr>
      </w:pPr>
      <w:r w:rsidRPr="00B245E4">
        <w:rPr>
          <w:rFonts w:ascii="Calibri" w:eastAsia="Calibri" w:hAnsi="Calibri" w:cs="Calibri"/>
          <w:b/>
          <w:i/>
          <w:spacing w:val="-1"/>
          <w:sz w:val="18"/>
          <w:szCs w:val="18"/>
        </w:rPr>
        <w:tab/>
      </w:r>
      <w:r w:rsidRPr="00B245E4">
        <w:rPr>
          <w:rFonts w:ascii="Calibri" w:eastAsia="Calibri" w:hAnsi="Calibri" w:cs="Calibri"/>
          <w:b/>
          <w:i/>
          <w:spacing w:val="-1"/>
          <w:sz w:val="18"/>
          <w:szCs w:val="18"/>
        </w:rPr>
        <w:tab/>
      </w:r>
      <w:r w:rsidRPr="00B245E4">
        <w:rPr>
          <w:rFonts w:ascii="Calibri" w:eastAsia="Calibri" w:hAnsi="Calibri" w:cs="Calibri"/>
          <w:b/>
          <w:i/>
          <w:spacing w:val="-1"/>
          <w:sz w:val="18"/>
          <w:szCs w:val="18"/>
        </w:rPr>
        <w:tab/>
      </w:r>
      <w:r w:rsidRPr="00B245E4">
        <w:rPr>
          <w:rFonts w:ascii="Calibri" w:eastAsia="Calibri" w:hAnsi="Calibri" w:cs="Calibri"/>
          <w:b/>
          <w:i/>
          <w:spacing w:val="-1"/>
          <w:sz w:val="18"/>
          <w:szCs w:val="18"/>
        </w:rPr>
        <w:tab/>
      </w:r>
      <w:r w:rsidRPr="00B245E4">
        <w:rPr>
          <w:rFonts w:ascii="Calibri" w:eastAsia="Calibri" w:hAnsi="Calibri" w:cs="Calibri"/>
          <w:b/>
          <w:i/>
          <w:spacing w:val="-1"/>
          <w:sz w:val="18"/>
          <w:szCs w:val="18"/>
        </w:rPr>
        <w:tab/>
        <w:t xml:space="preserve">        </w:t>
      </w:r>
    </w:p>
    <w:p w14:paraId="08923158" w14:textId="77777777" w:rsidR="0086653F" w:rsidRDefault="0086653F" w:rsidP="00026BC2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Presented </w:t>
      </w:r>
      <w:r w:rsidRPr="006F50EB">
        <w:rPr>
          <w:rFonts w:ascii="Calibri" w:eastAsia="Calibri" w:hAnsi="Calibri" w:cs="Calibri"/>
          <w:b/>
          <w:sz w:val="18"/>
          <w:szCs w:val="18"/>
        </w:rPr>
        <w:t>use cases</w:t>
      </w:r>
      <w:r>
        <w:rPr>
          <w:rFonts w:ascii="Calibri" w:eastAsia="Calibri" w:hAnsi="Calibri" w:cs="Calibri"/>
          <w:sz w:val="18"/>
          <w:szCs w:val="18"/>
        </w:rPr>
        <w:t xml:space="preserve"> to the</w:t>
      </w:r>
      <w:r w:rsidR="00754AC1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clients</w:t>
      </w:r>
      <w:r w:rsidR="00754AC1">
        <w:rPr>
          <w:rFonts w:ascii="Calibri" w:eastAsia="Calibri" w:hAnsi="Calibri" w:cs="Calibri"/>
          <w:sz w:val="18"/>
          <w:szCs w:val="18"/>
        </w:rPr>
        <w:t xml:space="preserve"> for implementing and monitor various modules of </w:t>
      </w:r>
      <w:r w:rsidR="00754AC1" w:rsidRPr="006F50EB">
        <w:rPr>
          <w:rFonts w:ascii="Calibri" w:eastAsia="Calibri" w:hAnsi="Calibri" w:cs="Calibri"/>
          <w:b/>
          <w:sz w:val="18"/>
          <w:szCs w:val="18"/>
        </w:rPr>
        <w:t>SAP ERP</w:t>
      </w:r>
      <w:r w:rsidR="00754AC1">
        <w:rPr>
          <w:rFonts w:ascii="Calibri" w:eastAsia="Calibri" w:hAnsi="Calibri" w:cs="Calibri"/>
          <w:sz w:val="18"/>
          <w:szCs w:val="18"/>
        </w:rPr>
        <w:t xml:space="preserve"> including MM, FICO, SD etc.</w:t>
      </w:r>
    </w:p>
    <w:p w14:paraId="6B7BBED4" w14:textId="77777777" w:rsidR="00754AC1" w:rsidRDefault="00754AC1" w:rsidP="00026BC2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Provided </w:t>
      </w:r>
      <w:r w:rsidRPr="000B08C6">
        <w:rPr>
          <w:rFonts w:ascii="Calibri" w:eastAsia="Calibri" w:hAnsi="Calibri" w:cs="Calibri"/>
          <w:b/>
          <w:sz w:val="18"/>
          <w:szCs w:val="18"/>
        </w:rPr>
        <w:t>end to end solution</w:t>
      </w:r>
      <w:r>
        <w:rPr>
          <w:rFonts w:ascii="Calibri" w:eastAsia="Calibri" w:hAnsi="Calibri" w:cs="Calibri"/>
          <w:sz w:val="18"/>
          <w:szCs w:val="18"/>
        </w:rPr>
        <w:t xml:space="preserve"> using</w:t>
      </w:r>
      <w:r w:rsidR="000B08C6">
        <w:rPr>
          <w:rFonts w:ascii="Calibri" w:eastAsia="Calibri" w:hAnsi="Calibri" w:cs="Calibri"/>
          <w:sz w:val="18"/>
          <w:szCs w:val="18"/>
        </w:rPr>
        <w:t xml:space="preserve"> </w:t>
      </w:r>
      <w:r w:rsidR="000B08C6" w:rsidRPr="000B08C6">
        <w:rPr>
          <w:rFonts w:ascii="Calibri" w:eastAsia="Calibri" w:hAnsi="Calibri" w:cs="Calibri"/>
          <w:b/>
          <w:sz w:val="18"/>
          <w:szCs w:val="18"/>
        </w:rPr>
        <w:t>Agile</w:t>
      </w:r>
      <w:r w:rsidR="000B08C6">
        <w:rPr>
          <w:rFonts w:ascii="Calibri" w:eastAsia="Calibri" w:hAnsi="Calibri" w:cs="Calibri"/>
          <w:sz w:val="18"/>
          <w:szCs w:val="18"/>
        </w:rPr>
        <w:t xml:space="preserve"> methodology in</w:t>
      </w:r>
      <w:r>
        <w:rPr>
          <w:rFonts w:ascii="Calibri" w:eastAsia="Calibri" w:hAnsi="Calibri" w:cs="Calibri"/>
          <w:sz w:val="18"/>
          <w:szCs w:val="18"/>
        </w:rPr>
        <w:t xml:space="preserve"> SDLC including</w:t>
      </w:r>
      <w:r w:rsidR="00480453">
        <w:rPr>
          <w:rFonts w:ascii="Calibri" w:eastAsia="Calibri" w:hAnsi="Calibri" w:cs="Calibri"/>
          <w:sz w:val="18"/>
          <w:szCs w:val="18"/>
        </w:rPr>
        <w:t xml:space="preserve"> technical and functional</w:t>
      </w:r>
      <w:r>
        <w:rPr>
          <w:rFonts w:ascii="Calibri" w:eastAsia="Calibri" w:hAnsi="Calibri" w:cs="Calibri"/>
          <w:sz w:val="18"/>
          <w:szCs w:val="18"/>
        </w:rPr>
        <w:t xml:space="preserve"> requirement gathering, project preparation, </w:t>
      </w:r>
      <w:r w:rsidR="000B08C6">
        <w:rPr>
          <w:rFonts w:ascii="Calibri" w:eastAsia="Calibri" w:hAnsi="Calibri" w:cs="Calibri"/>
          <w:sz w:val="18"/>
          <w:szCs w:val="18"/>
        </w:rPr>
        <w:t>develop</w:t>
      </w:r>
      <w:r w:rsidR="00480453">
        <w:rPr>
          <w:rFonts w:ascii="Calibri" w:eastAsia="Calibri" w:hAnsi="Calibri" w:cs="Calibri"/>
          <w:sz w:val="18"/>
          <w:szCs w:val="18"/>
        </w:rPr>
        <w:t>ment</w:t>
      </w:r>
      <w:r w:rsidR="000B08C6">
        <w:rPr>
          <w:rFonts w:ascii="Calibri" w:eastAsia="Calibri" w:hAnsi="Calibri" w:cs="Calibri"/>
          <w:sz w:val="18"/>
          <w:szCs w:val="18"/>
        </w:rPr>
        <w:t xml:space="preserve"> and</w:t>
      </w:r>
      <w:r>
        <w:rPr>
          <w:rFonts w:ascii="Calibri" w:eastAsia="Calibri" w:hAnsi="Calibri" w:cs="Calibri"/>
          <w:sz w:val="18"/>
          <w:szCs w:val="18"/>
        </w:rPr>
        <w:t xml:space="preserve"> version release.</w:t>
      </w:r>
    </w:p>
    <w:p w14:paraId="0554BE42" w14:textId="77777777" w:rsidR="00480453" w:rsidRPr="0086653F" w:rsidRDefault="00480453" w:rsidP="00026BC2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Responsible for </w:t>
      </w:r>
      <w:r w:rsidR="001E673A" w:rsidRPr="00BB77C3">
        <w:rPr>
          <w:rFonts w:ascii="Calibri" w:eastAsia="Calibri" w:hAnsi="Calibri" w:cs="Calibri"/>
          <w:b/>
          <w:sz w:val="18"/>
          <w:szCs w:val="18"/>
        </w:rPr>
        <w:t>user stories</w:t>
      </w:r>
      <w:r w:rsidR="001E673A">
        <w:rPr>
          <w:rFonts w:ascii="Calibri" w:eastAsia="Calibri" w:hAnsi="Calibri" w:cs="Calibri"/>
          <w:sz w:val="18"/>
          <w:szCs w:val="18"/>
        </w:rPr>
        <w:t xml:space="preserve"> </w:t>
      </w:r>
      <w:r w:rsidR="00B05F7D">
        <w:rPr>
          <w:rFonts w:ascii="Calibri" w:eastAsia="Calibri" w:hAnsi="Calibri" w:cs="Calibri"/>
          <w:sz w:val="18"/>
          <w:szCs w:val="18"/>
        </w:rPr>
        <w:t>using</w:t>
      </w:r>
      <w:r w:rsidR="00B5739F">
        <w:rPr>
          <w:rFonts w:ascii="Calibri" w:eastAsia="Calibri" w:hAnsi="Calibri" w:cs="Calibri"/>
          <w:sz w:val="18"/>
          <w:szCs w:val="18"/>
        </w:rPr>
        <w:t xml:space="preserve"> JIRA</w:t>
      </w:r>
      <w:r w:rsidR="001E673A">
        <w:rPr>
          <w:rFonts w:ascii="Calibri" w:eastAsia="Calibri" w:hAnsi="Calibri" w:cs="Calibri"/>
          <w:sz w:val="18"/>
          <w:szCs w:val="18"/>
        </w:rPr>
        <w:t>,</w:t>
      </w:r>
      <w:r w:rsidR="00B5739F">
        <w:rPr>
          <w:rFonts w:ascii="Calibri" w:eastAsia="Calibri" w:hAnsi="Calibri" w:cs="Calibri"/>
          <w:sz w:val="18"/>
          <w:szCs w:val="18"/>
        </w:rPr>
        <w:t xml:space="preserve"> creating</w:t>
      </w:r>
      <w:r w:rsidR="001E673A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test scripts, end user training, data migrations and object transports program and documentation.</w:t>
      </w:r>
    </w:p>
    <w:p w14:paraId="1F13AB8B" w14:textId="77777777" w:rsidR="00143E56" w:rsidRDefault="00D2133D" w:rsidP="00026BC2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D2133D">
        <w:rPr>
          <w:rFonts w:ascii="Calibri" w:eastAsia="Calibri" w:hAnsi="Calibri" w:cs="Calibri"/>
          <w:b/>
          <w:sz w:val="18"/>
          <w:szCs w:val="18"/>
        </w:rPr>
        <w:t>Manage</w:t>
      </w:r>
      <w:r w:rsidR="00E3780C">
        <w:rPr>
          <w:rFonts w:ascii="Calibri" w:eastAsia="Calibri" w:hAnsi="Calibri" w:cs="Calibri"/>
          <w:b/>
          <w:sz w:val="18"/>
          <w:szCs w:val="18"/>
        </w:rPr>
        <w:t>d</w:t>
      </w:r>
      <w:r w:rsidR="00143E56">
        <w:rPr>
          <w:rFonts w:ascii="Calibri" w:eastAsia="Calibri" w:hAnsi="Calibri" w:cs="Calibri"/>
          <w:sz w:val="18"/>
          <w:szCs w:val="18"/>
        </w:rPr>
        <w:t xml:space="preserve"> the t</w:t>
      </w:r>
      <w:r w:rsidR="00944F91">
        <w:rPr>
          <w:rFonts w:ascii="Calibri" w:eastAsia="Calibri" w:hAnsi="Calibri" w:cs="Calibri"/>
          <w:sz w:val="18"/>
          <w:szCs w:val="18"/>
        </w:rPr>
        <w:t xml:space="preserve">eam </w:t>
      </w:r>
      <w:r>
        <w:rPr>
          <w:rFonts w:ascii="Calibri" w:eastAsia="Calibri" w:hAnsi="Calibri" w:cs="Calibri"/>
          <w:sz w:val="18"/>
          <w:szCs w:val="18"/>
        </w:rPr>
        <w:t>having daily o</w:t>
      </w:r>
      <w:r w:rsidR="0051124C">
        <w:rPr>
          <w:rFonts w:ascii="Calibri" w:eastAsia="Calibri" w:hAnsi="Calibri" w:cs="Calibri"/>
          <w:sz w:val="18"/>
          <w:szCs w:val="18"/>
        </w:rPr>
        <w:t>perations of</w:t>
      </w:r>
      <w:r w:rsidR="00143E56">
        <w:rPr>
          <w:rFonts w:ascii="Calibri" w:eastAsia="Calibri" w:hAnsi="Calibri" w:cs="Calibri"/>
          <w:sz w:val="18"/>
          <w:szCs w:val="18"/>
        </w:rPr>
        <w:t xml:space="preserve"> data loss prevention,</w:t>
      </w:r>
      <w:r w:rsidR="0051124C">
        <w:rPr>
          <w:rFonts w:ascii="Calibri" w:eastAsia="Calibri" w:hAnsi="Calibri" w:cs="Calibri"/>
          <w:sz w:val="18"/>
          <w:szCs w:val="18"/>
        </w:rPr>
        <w:t xml:space="preserve"> generating reports</w:t>
      </w:r>
      <w:r w:rsidR="00143E56">
        <w:rPr>
          <w:rFonts w:ascii="Calibri" w:eastAsia="Calibri" w:hAnsi="Calibri" w:cs="Calibri"/>
          <w:sz w:val="18"/>
          <w:szCs w:val="18"/>
        </w:rPr>
        <w:t xml:space="preserve"> for Risk Team</w:t>
      </w:r>
      <w:r w:rsidR="0051124C">
        <w:rPr>
          <w:rFonts w:ascii="Calibri" w:eastAsia="Calibri" w:hAnsi="Calibri" w:cs="Calibri"/>
          <w:sz w:val="18"/>
          <w:szCs w:val="18"/>
        </w:rPr>
        <w:t xml:space="preserve">, </w:t>
      </w:r>
      <w:r w:rsidR="006E6261">
        <w:rPr>
          <w:rFonts w:ascii="Calibri" w:eastAsia="Calibri" w:hAnsi="Calibri" w:cs="Calibri"/>
          <w:sz w:val="18"/>
          <w:szCs w:val="18"/>
        </w:rPr>
        <w:t xml:space="preserve">interacting and </w:t>
      </w:r>
      <w:r w:rsidR="0051124C" w:rsidRPr="0051124C">
        <w:rPr>
          <w:rFonts w:ascii="Calibri" w:eastAsia="Calibri" w:hAnsi="Calibri" w:cs="Calibri"/>
          <w:b/>
          <w:sz w:val="18"/>
          <w:szCs w:val="18"/>
        </w:rPr>
        <w:t>automating</w:t>
      </w:r>
      <w:r w:rsidR="0051124C">
        <w:rPr>
          <w:rFonts w:ascii="Calibri" w:eastAsia="Calibri" w:hAnsi="Calibri" w:cs="Calibri"/>
          <w:sz w:val="18"/>
          <w:szCs w:val="18"/>
        </w:rPr>
        <w:t xml:space="preserve"> business processes</w:t>
      </w:r>
      <w:r w:rsidR="00CA5E29">
        <w:rPr>
          <w:rFonts w:ascii="Calibri" w:eastAsia="Calibri" w:hAnsi="Calibri" w:cs="Calibri"/>
          <w:sz w:val="18"/>
          <w:szCs w:val="18"/>
        </w:rPr>
        <w:t xml:space="preserve"> along</w:t>
      </w:r>
      <w:r w:rsidR="006E6261">
        <w:rPr>
          <w:rFonts w:ascii="Calibri" w:eastAsia="Calibri" w:hAnsi="Calibri" w:cs="Calibri"/>
          <w:sz w:val="18"/>
          <w:szCs w:val="18"/>
        </w:rPr>
        <w:t xml:space="preserve"> with the Technology team</w:t>
      </w:r>
      <w:r w:rsidR="00A65ADF">
        <w:rPr>
          <w:rFonts w:ascii="Calibri" w:eastAsia="Calibri" w:hAnsi="Calibri" w:cs="Calibri"/>
          <w:sz w:val="18"/>
          <w:szCs w:val="18"/>
        </w:rPr>
        <w:t>.</w:t>
      </w:r>
    </w:p>
    <w:p w14:paraId="50A8A480" w14:textId="77777777" w:rsidR="00143E56" w:rsidRPr="00143E56" w:rsidRDefault="006B58F6" w:rsidP="00143E56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143E56">
        <w:rPr>
          <w:rFonts w:ascii="Calibri" w:eastAsia="Calibri" w:hAnsi="Calibri" w:cs="Calibri"/>
          <w:b/>
          <w:sz w:val="18"/>
          <w:szCs w:val="18"/>
        </w:rPr>
        <w:t>Analyzed</w:t>
      </w:r>
      <w:r>
        <w:rPr>
          <w:rFonts w:ascii="Calibri" w:eastAsia="Calibri" w:hAnsi="Calibri" w:cs="Calibri"/>
          <w:sz w:val="18"/>
          <w:szCs w:val="18"/>
        </w:rPr>
        <w:t xml:space="preserve"> the incidents of </w:t>
      </w:r>
      <w:r w:rsidR="00143E56">
        <w:rPr>
          <w:rFonts w:ascii="Calibri" w:eastAsia="Calibri" w:hAnsi="Calibri" w:cs="Calibri"/>
          <w:sz w:val="18"/>
          <w:szCs w:val="18"/>
        </w:rPr>
        <w:t>potential data loss (through channels such as email, web, peripheral devices etc.) using various analytical techniques</w:t>
      </w:r>
      <w:r w:rsidR="003A11CD">
        <w:rPr>
          <w:rFonts w:ascii="Calibri" w:eastAsia="Calibri" w:hAnsi="Calibri" w:cs="Calibri"/>
          <w:sz w:val="18"/>
          <w:szCs w:val="18"/>
        </w:rPr>
        <w:t xml:space="preserve"> </w:t>
      </w:r>
      <w:r w:rsidR="00EC698E">
        <w:rPr>
          <w:rFonts w:ascii="Calibri" w:eastAsia="Calibri" w:hAnsi="Calibri" w:cs="Calibri"/>
          <w:sz w:val="18"/>
          <w:szCs w:val="18"/>
        </w:rPr>
        <w:t>including</w:t>
      </w:r>
      <w:r w:rsidR="003A11CD">
        <w:rPr>
          <w:rFonts w:ascii="Calibri" w:eastAsia="Calibri" w:hAnsi="Calibri" w:cs="Calibri"/>
          <w:sz w:val="18"/>
          <w:szCs w:val="18"/>
        </w:rPr>
        <w:t xml:space="preserve"> logistic</w:t>
      </w:r>
      <w:r w:rsidR="00FF2D36">
        <w:rPr>
          <w:rFonts w:ascii="Calibri" w:eastAsia="Calibri" w:hAnsi="Calibri" w:cs="Calibri"/>
          <w:sz w:val="18"/>
          <w:szCs w:val="18"/>
        </w:rPr>
        <w:t xml:space="preserve"> regression</w:t>
      </w:r>
      <w:r w:rsidR="00EC698E">
        <w:rPr>
          <w:rFonts w:ascii="Calibri" w:eastAsia="Calibri" w:hAnsi="Calibri" w:cs="Calibri"/>
          <w:sz w:val="18"/>
          <w:szCs w:val="18"/>
        </w:rPr>
        <w:t xml:space="preserve"> over tools like </w:t>
      </w:r>
      <w:r w:rsidR="00EC698E" w:rsidRPr="00EC698E">
        <w:rPr>
          <w:rFonts w:ascii="Calibri" w:eastAsia="Calibri" w:hAnsi="Calibri" w:cs="Calibri"/>
          <w:b/>
          <w:sz w:val="18"/>
          <w:szCs w:val="18"/>
        </w:rPr>
        <w:t>R, Excel</w:t>
      </w:r>
      <w:r w:rsidR="00143E56">
        <w:rPr>
          <w:rFonts w:ascii="Calibri" w:eastAsia="Calibri" w:hAnsi="Calibri" w:cs="Calibri"/>
          <w:sz w:val="18"/>
          <w:szCs w:val="18"/>
        </w:rPr>
        <w:t xml:space="preserve">. Set up new policies and rules based on the analysis which </w:t>
      </w:r>
      <w:r w:rsidR="00143E56" w:rsidRPr="00F27982">
        <w:rPr>
          <w:rFonts w:ascii="Calibri" w:eastAsia="Calibri" w:hAnsi="Calibri" w:cs="Calibri"/>
          <w:b/>
          <w:sz w:val="18"/>
          <w:szCs w:val="18"/>
        </w:rPr>
        <w:t>reduced</w:t>
      </w:r>
      <w:r w:rsidR="00143E56">
        <w:rPr>
          <w:rFonts w:ascii="Calibri" w:eastAsia="Calibri" w:hAnsi="Calibri" w:cs="Calibri"/>
          <w:sz w:val="18"/>
          <w:szCs w:val="18"/>
        </w:rPr>
        <w:t xml:space="preserve"> the number of potential data leakages with high probability of false positive by approximately </w:t>
      </w:r>
      <w:r w:rsidR="00143E56" w:rsidRPr="00143E56">
        <w:rPr>
          <w:rFonts w:ascii="Calibri" w:eastAsia="Calibri" w:hAnsi="Calibri" w:cs="Calibri"/>
          <w:b/>
          <w:sz w:val="18"/>
          <w:szCs w:val="18"/>
        </w:rPr>
        <w:t>30%</w:t>
      </w:r>
      <w:r w:rsidR="00143E56">
        <w:rPr>
          <w:rFonts w:ascii="Calibri" w:eastAsia="Calibri" w:hAnsi="Calibri" w:cs="Calibri"/>
          <w:sz w:val="18"/>
          <w:szCs w:val="18"/>
        </w:rPr>
        <w:t>.</w:t>
      </w:r>
    </w:p>
    <w:p w14:paraId="70BB9465" w14:textId="77777777" w:rsidR="00CB2B2D" w:rsidRPr="00342B3E" w:rsidRDefault="00342B3E" w:rsidP="00FF2D36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BA64D6">
        <w:rPr>
          <w:rFonts w:ascii="Calibri" w:eastAsia="Calibri" w:hAnsi="Calibri" w:cs="Calibri"/>
          <w:b/>
          <w:sz w:val="18"/>
          <w:szCs w:val="18"/>
        </w:rPr>
        <w:t>Integrating</w:t>
      </w:r>
      <w:r w:rsidRPr="00342B3E">
        <w:rPr>
          <w:rFonts w:ascii="Calibri" w:eastAsia="Calibri" w:hAnsi="Calibri" w:cs="Calibri"/>
          <w:sz w:val="18"/>
          <w:szCs w:val="18"/>
        </w:rPr>
        <w:t xml:space="preserve"> multiple data streams from sales, financials to develop strategy, planning </w:t>
      </w:r>
      <w:r w:rsidR="00BA64D6">
        <w:rPr>
          <w:rFonts w:ascii="Calibri" w:eastAsia="Calibri" w:hAnsi="Calibri" w:cs="Calibri"/>
          <w:sz w:val="18"/>
          <w:szCs w:val="18"/>
        </w:rPr>
        <w:t>to</w:t>
      </w:r>
      <w:r w:rsidRPr="00342B3E">
        <w:rPr>
          <w:rFonts w:ascii="Calibri" w:eastAsia="Calibri" w:hAnsi="Calibri" w:cs="Calibri"/>
          <w:sz w:val="18"/>
          <w:szCs w:val="18"/>
        </w:rPr>
        <w:t xml:space="preserve"> </w:t>
      </w:r>
      <w:r w:rsidR="00BA64D6">
        <w:rPr>
          <w:rFonts w:ascii="Calibri" w:eastAsia="Calibri" w:hAnsi="Calibri" w:cs="Calibri"/>
          <w:sz w:val="18"/>
          <w:szCs w:val="18"/>
        </w:rPr>
        <w:t>add up value</w:t>
      </w:r>
      <w:r>
        <w:rPr>
          <w:rFonts w:ascii="Calibri" w:eastAsia="Calibri" w:hAnsi="Calibri" w:cs="Calibri"/>
          <w:sz w:val="18"/>
          <w:szCs w:val="18"/>
        </w:rPr>
        <w:t xml:space="preserve"> in</w:t>
      </w:r>
      <w:r w:rsidR="00BA64D6">
        <w:rPr>
          <w:rFonts w:ascii="Calibri" w:eastAsia="Calibri" w:hAnsi="Calibri" w:cs="Calibri"/>
          <w:sz w:val="18"/>
          <w:szCs w:val="18"/>
        </w:rPr>
        <w:t xml:space="preserve"> existing</w:t>
      </w:r>
      <w:r w:rsidRPr="00342B3E">
        <w:rPr>
          <w:rFonts w:ascii="Calibri" w:eastAsia="Calibri" w:hAnsi="Calibri" w:cs="Calibri"/>
          <w:sz w:val="18"/>
          <w:szCs w:val="18"/>
        </w:rPr>
        <w:t xml:space="preserve"> clients</w:t>
      </w:r>
      <w:r>
        <w:rPr>
          <w:rFonts w:ascii="Calibri" w:eastAsia="Calibri" w:hAnsi="Calibri" w:cs="Calibri"/>
          <w:sz w:val="18"/>
          <w:szCs w:val="18"/>
        </w:rPr>
        <w:t>’</w:t>
      </w:r>
      <w:r w:rsidR="00BA64D6">
        <w:rPr>
          <w:rFonts w:ascii="Calibri" w:eastAsia="Calibri" w:hAnsi="Calibri" w:cs="Calibri"/>
          <w:sz w:val="18"/>
          <w:szCs w:val="18"/>
        </w:rPr>
        <w:t xml:space="preserve"> business.</w:t>
      </w:r>
    </w:p>
    <w:p w14:paraId="6738D4FC" w14:textId="77777777" w:rsidR="005B172E" w:rsidRPr="005B172E" w:rsidRDefault="005109C8" w:rsidP="005B172E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Assisted</w:t>
      </w:r>
      <w:r w:rsidR="005B172E" w:rsidRPr="00E3780C">
        <w:rPr>
          <w:rFonts w:ascii="Calibri" w:eastAsia="Calibri" w:hAnsi="Calibri" w:cs="Calibri"/>
          <w:sz w:val="18"/>
          <w:szCs w:val="18"/>
        </w:rPr>
        <w:t xml:space="preserve"> </w:t>
      </w:r>
      <w:r w:rsidR="005B172E" w:rsidRPr="00E3780C">
        <w:rPr>
          <w:rFonts w:ascii="Calibri" w:eastAsia="Calibri" w:hAnsi="Calibri" w:cs="Calibri"/>
          <w:b/>
          <w:sz w:val="18"/>
          <w:szCs w:val="18"/>
        </w:rPr>
        <w:t>KPMG</w:t>
      </w:r>
      <w:r w:rsidR="005B172E">
        <w:rPr>
          <w:rFonts w:ascii="Calibri" w:eastAsia="Calibri" w:hAnsi="Calibri" w:cs="Calibri"/>
          <w:b/>
          <w:sz w:val="18"/>
          <w:szCs w:val="18"/>
        </w:rPr>
        <w:t xml:space="preserve">, Saudi Arabia </w:t>
      </w:r>
      <w:r w:rsidR="005B172E">
        <w:rPr>
          <w:rFonts w:ascii="Calibri" w:eastAsia="Calibri" w:hAnsi="Calibri" w:cs="Calibri"/>
          <w:sz w:val="18"/>
          <w:szCs w:val="18"/>
        </w:rPr>
        <w:t xml:space="preserve">over </w:t>
      </w:r>
      <w:r w:rsidR="005B172E" w:rsidRPr="00E3780C">
        <w:rPr>
          <w:rFonts w:ascii="Calibri" w:eastAsia="Calibri" w:hAnsi="Calibri" w:cs="Calibri"/>
          <w:sz w:val="18"/>
          <w:szCs w:val="18"/>
        </w:rPr>
        <w:t>secondment program</w:t>
      </w:r>
      <w:r w:rsidR="005B172E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5B172E">
        <w:rPr>
          <w:rFonts w:ascii="Calibri" w:eastAsia="Calibri" w:hAnsi="Calibri" w:cs="Calibri"/>
          <w:sz w:val="18"/>
          <w:szCs w:val="18"/>
        </w:rPr>
        <w:t xml:space="preserve">and </w:t>
      </w:r>
      <w:r w:rsidR="005B172E">
        <w:rPr>
          <w:rFonts w:ascii="Calibri" w:eastAsia="Calibri" w:hAnsi="Calibri" w:cs="Calibri"/>
          <w:b/>
          <w:sz w:val="18"/>
          <w:szCs w:val="18"/>
        </w:rPr>
        <w:t>l</w:t>
      </w:r>
      <w:r w:rsidR="005B172E" w:rsidRPr="00F05309"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z w:val="18"/>
          <w:szCs w:val="18"/>
        </w:rPr>
        <w:t>d</w:t>
      </w:r>
      <w:r w:rsidR="005B172E">
        <w:rPr>
          <w:rFonts w:ascii="Calibri" w:eastAsia="Calibri" w:hAnsi="Calibri" w:cs="Calibri"/>
          <w:sz w:val="18"/>
          <w:szCs w:val="18"/>
        </w:rPr>
        <w:t xml:space="preserve"> the </w:t>
      </w:r>
      <w:r w:rsidR="00FF2D36">
        <w:rPr>
          <w:rFonts w:ascii="Calibri" w:eastAsia="Calibri" w:hAnsi="Calibri" w:cs="Calibri"/>
          <w:sz w:val="18"/>
          <w:szCs w:val="18"/>
        </w:rPr>
        <w:t xml:space="preserve">assurance </w:t>
      </w:r>
      <w:r w:rsidR="005B172E">
        <w:rPr>
          <w:rFonts w:ascii="Calibri" w:eastAsia="Calibri" w:hAnsi="Calibri" w:cs="Calibri"/>
          <w:sz w:val="18"/>
          <w:szCs w:val="18"/>
        </w:rPr>
        <w:t>engagements for 4 months.</w:t>
      </w:r>
    </w:p>
    <w:p w14:paraId="0A4FAFC7" w14:textId="77777777" w:rsidR="0049221D" w:rsidRPr="00CB2B2D" w:rsidRDefault="0049221D" w:rsidP="00CB2B2D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49221D">
        <w:rPr>
          <w:rFonts w:ascii="Calibri" w:eastAsia="Calibri" w:hAnsi="Calibri" w:cs="Calibri"/>
          <w:b/>
          <w:sz w:val="18"/>
          <w:szCs w:val="18"/>
        </w:rPr>
        <w:t>Presented</w:t>
      </w:r>
      <w:r>
        <w:rPr>
          <w:rFonts w:ascii="Calibri" w:eastAsia="Calibri" w:hAnsi="Calibri" w:cs="Calibri"/>
          <w:sz w:val="18"/>
          <w:szCs w:val="18"/>
        </w:rPr>
        <w:t xml:space="preserve"> the project </w:t>
      </w:r>
      <w:r w:rsidRPr="0049221D">
        <w:rPr>
          <w:rFonts w:ascii="Calibri" w:eastAsia="Calibri" w:hAnsi="Calibri" w:cs="Calibri"/>
          <w:b/>
          <w:sz w:val="18"/>
          <w:szCs w:val="18"/>
        </w:rPr>
        <w:t>timelines</w:t>
      </w:r>
      <w:r>
        <w:rPr>
          <w:rFonts w:ascii="Calibri" w:eastAsia="Calibri" w:hAnsi="Calibri" w:cs="Calibri"/>
          <w:sz w:val="18"/>
          <w:szCs w:val="18"/>
        </w:rPr>
        <w:t xml:space="preserve"> along with the detailed progress to the </w:t>
      </w:r>
      <w:r w:rsidRPr="0049221D">
        <w:rPr>
          <w:rFonts w:ascii="Calibri" w:eastAsia="Calibri" w:hAnsi="Calibri" w:cs="Calibri"/>
          <w:b/>
          <w:sz w:val="18"/>
          <w:szCs w:val="18"/>
        </w:rPr>
        <w:t>stakeholders</w:t>
      </w:r>
      <w:r>
        <w:rPr>
          <w:rFonts w:ascii="Calibri" w:eastAsia="Calibri" w:hAnsi="Calibri" w:cs="Calibri"/>
          <w:sz w:val="18"/>
          <w:szCs w:val="18"/>
        </w:rPr>
        <w:t xml:space="preserve"> and engagement partners.</w:t>
      </w:r>
    </w:p>
    <w:p w14:paraId="2E170BCF" w14:textId="77777777" w:rsidR="00175134" w:rsidRDefault="00175134" w:rsidP="00175134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Trained </w:t>
      </w:r>
      <w:r>
        <w:rPr>
          <w:rFonts w:ascii="Calibri" w:eastAsia="Calibri" w:hAnsi="Calibri" w:cs="Calibri"/>
          <w:sz w:val="18"/>
          <w:szCs w:val="18"/>
        </w:rPr>
        <w:t xml:space="preserve">the resources on various aspects of engagements such as </w:t>
      </w:r>
      <w:r w:rsidRPr="00F32EA9">
        <w:rPr>
          <w:rFonts w:ascii="Calibri" w:eastAsia="Calibri" w:hAnsi="Calibri" w:cs="Calibri"/>
          <w:b/>
          <w:sz w:val="18"/>
          <w:szCs w:val="18"/>
        </w:rPr>
        <w:t>planning, resourcing, analysis and delivery</w:t>
      </w:r>
      <w:r>
        <w:rPr>
          <w:rFonts w:ascii="Calibri" w:eastAsia="Calibri" w:hAnsi="Calibri" w:cs="Calibri"/>
          <w:sz w:val="18"/>
          <w:szCs w:val="18"/>
        </w:rPr>
        <w:t xml:space="preserve"> of the projects etc.</w:t>
      </w:r>
    </w:p>
    <w:p w14:paraId="452CC59D" w14:textId="77777777" w:rsidR="009F4358" w:rsidRPr="009F4358" w:rsidRDefault="000747FD" w:rsidP="009F4358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5B0E1E">
        <w:rPr>
          <w:rFonts w:ascii="Calibri" w:eastAsia="Calibri" w:hAnsi="Calibri" w:cs="Calibri"/>
          <w:b/>
          <w:sz w:val="18"/>
          <w:szCs w:val="18"/>
        </w:rPr>
        <w:t>Awarded</w:t>
      </w:r>
      <w:r>
        <w:rPr>
          <w:rFonts w:ascii="Calibri" w:eastAsia="Calibri" w:hAnsi="Calibri" w:cs="Calibri"/>
          <w:sz w:val="18"/>
          <w:szCs w:val="18"/>
        </w:rPr>
        <w:t xml:space="preserve"> with the “ENCORE: KUDOS” </w:t>
      </w:r>
      <w:r w:rsidR="001634B1">
        <w:rPr>
          <w:rFonts w:ascii="Calibri" w:eastAsia="Calibri" w:hAnsi="Calibri" w:cs="Calibri"/>
          <w:sz w:val="18"/>
          <w:szCs w:val="18"/>
        </w:rPr>
        <w:t xml:space="preserve">and “Super Team” </w:t>
      </w:r>
      <w:r>
        <w:rPr>
          <w:rFonts w:ascii="Calibri" w:eastAsia="Calibri" w:hAnsi="Calibri" w:cs="Calibri"/>
          <w:sz w:val="18"/>
          <w:szCs w:val="18"/>
        </w:rPr>
        <w:t>for contributing in the IT Advisory – Risk Consulting service category</w:t>
      </w:r>
    </w:p>
    <w:p w14:paraId="61A5E177" w14:textId="77777777" w:rsidR="009F4358" w:rsidRPr="009F4358" w:rsidRDefault="009F4358" w:rsidP="009F4358">
      <w:p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</w:p>
    <w:p w14:paraId="33C76C5F" w14:textId="77777777" w:rsidR="00152C5E" w:rsidRPr="004015C7" w:rsidRDefault="009F4358" w:rsidP="000024C7">
      <w:pPr>
        <w:spacing w:line="220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F40A7E" wp14:editId="124354C6">
                <wp:simplePos x="0" y="0"/>
                <wp:positionH relativeFrom="column">
                  <wp:posOffset>47625</wp:posOffset>
                </wp:positionH>
                <wp:positionV relativeFrom="paragraph">
                  <wp:posOffset>19050</wp:posOffset>
                </wp:positionV>
                <wp:extent cx="6515100" cy="0"/>
                <wp:effectExtent l="0" t="1905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41275" id="Straight Connector 2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.5pt" to="51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" strokecolor="black [3040]" strokeweight="2.25pt"/>
            </w:pict>
          </mc:Fallback>
        </mc:AlternateContent>
      </w:r>
    </w:p>
    <w:p w14:paraId="04953FB3" w14:textId="77777777" w:rsidR="00152C5E" w:rsidRDefault="008A3CE7" w:rsidP="000024C7">
      <w:pPr>
        <w:ind w:left="10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Atos - </w:t>
      </w:r>
      <w:r w:rsidR="00152C5E" w:rsidRPr="00D25738">
        <w:rPr>
          <w:rFonts w:ascii="Calibri" w:eastAsia="Calibri" w:hAnsi="Calibri" w:cs="Calibri"/>
          <w:b/>
          <w:sz w:val="18"/>
          <w:szCs w:val="18"/>
        </w:rPr>
        <w:t>Syntel</w:t>
      </w:r>
      <w:r w:rsidR="00152C5E">
        <w:rPr>
          <w:rFonts w:ascii="Calibri" w:eastAsia="Calibri" w:hAnsi="Calibri" w:cs="Calibri"/>
          <w:sz w:val="18"/>
          <w:szCs w:val="18"/>
        </w:rPr>
        <w:t xml:space="preserve">, </w:t>
      </w:r>
      <w:r w:rsidR="00152C5E">
        <w:rPr>
          <w:rFonts w:ascii="Calibri" w:eastAsia="Calibri" w:hAnsi="Calibri" w:cs="Calibri"/>
          <w:spacing w:val="1"/>
          <w:sz w:val="18"/>
          <w:szCs w:val="18"/>
        </w:rPr>
        <w:t>I</w:t>
      </w:r>
      <w:r w:rsidR="00152C5E">
        <w:rPr>
          <w:rFonts w:ascii="Calibri" w:eastAsia="Calibri" w:hAnsi="Calibri" w:cs="Calibri"/>
          <w:spacing w:val="-1"/>
          <w:sz w:val="18"/>
          <w:szCs w:val="18"/>
        </w:rPr>
        <w:t>nd</w:t>
      </w:r>
      <w:r w:rsidR="00400A5F">
        <w:rPr>
          <w:rFonts w:ascii="Calibri" w:eastAsia="Calibri" w:hAnsi="Calibri" w:cs="Calibri"/>
          <w:sz w:val="18"/>
          <w:szCs w:val="18"/>
        </w:rPr>
        <w:t>ia</w:t>
      </w:r>
      <w:r w:rsidR="00400A5F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</w:r>
      <w:r w:rsidR="00152C5E">
        <w:rPr>
          <w:rFonts w:ascii="Calibri" w:eastAsia="Calibri" w:hAnsi="Calibri" w:cs="Calibri"/>
          <w:sz w:val="18"/>
          <w:szCs w:val="18"/>
        </w:rPr>
        <w:tab/>
        <w:t xml:space="preserve">       </w:t>
      </w:r>
      <w:r w:rsidR="00C14FFE">
        <w:rPr>
          <w:rFonts w:ascii="Calibri" w:eastAsia="Calibri" w:hAnsi="Calibri" w:cs="Calibri"/>
          <w:sz w:val="18"/>
          <w:szCs w:val="18"/>
        </w:rPr>
        <w:tab/>
      </w:r>
      <w:r w:rsidR="00C14FFE">
        <w:rPr>
          <w:rFonts w:ascii="Calibri" w:eastAsia="Calibri" w:hAnsi="Calibri" w:cs="Calibri"/>
          <w:sz w:val="18"/>
          <w:szCs w:val="18"/>
        </w:rPr>
        <w:tab/>
        <w:t xml:space="preserve">     </w:t>
      </w:r>
      <w:r w:rsidR="00152C5E">
        <w:rPr>
          <w:rFonts w:ascii="Calibri" w:eastAsia="Calibri" w:hAnsi="Calibri" w:cs="Calibri"/>
          <w:b/>
          <w:spacing w:val="-1"/>
          <w:sz w:val="18"/>
          <w:szCs w:val="18"/>
        </w:rPr>
        <w:t>Jan 2012 – May 2014</w:t>
      </w:r>
    </w:p>
    <w:p w14:paraId="6CB95891" w14:textId="77777777" w:rsidR="00152C5E" w:rsidRPr="00B245E4" w:rsidRDefault="00400A5F" w:rsidP="000024C7">
      <w:pPr>
        <w:spacing w:before="1"/>
        <w:ind w:left="100"/>
        <w:jc w:val="both"/>
        <w:rPr>
          <w:rFonts w:ascii="Calibri" w:eastAsia="Calibri" w:hAnsi="Calibri" w:cs="Calibri"/>
          <w:b/>
          <w:sz w:val="18"/>
          <w:szCs w:val="18"/>
        </w:rPr>
      </w:pPr>
      <w:r w:rsidRPr="00B245E4">
        <w:rPr>
          <w:rFonts w:ascii="Calibri" w:eastAsia="Calibri" w:hAnsi="Calibri" w:cs="Calibri"/>
          <w:b/>
          <w:i/>
          <w:sz w:val="18"/>
          <w:szCs w:val="18"/>
        </w:rPr>
        <w:t>Business Intelligence</w:t>
      </w:r>
    </w:p>
    <w:p w14:paraId="1D87A8C4" w14:textId="77777777" w:rsidR="00152C5E" w:rsidRDefault="00152C5E" w:rsidP="000024C7">
      <w:pPr>
        <w:spacing w:before="9" w:line="100" w:lineRule="exact"/>
        <w:rPr>
          <w:sz w:val="10"/>
          <w:szCs w:val="10"/>
        </w:rPr>
      </w:pPr>
    </w:p>
    <w:p w14:paraId="786224DE" w14:textId="77777777" w:rsidR="00FB1AA0" w:rsidRPr="000202F2" w:rsidRDefault="00FB1AA0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Performed </w:t>
      </w:r>
      <w:r w:rsidRPr="00FB1AA0">
        <w:rPr>
          <w:rFonts w:ascii="Calibri" w:eastAsia="Calibri" w:hAnsi="Calibri" w:cs="Calibri"/>
          <w:b/>
          <w:sz w:val="18"/>
          <w:szCs w:val="18"/>
        </w:rPr>
        <w:t>Credit Card portfolio analysis</w:t>
      </w:r>
      <w:r>
        <w:rPr>
          <w:rFonts w:ascii="Calibri" w:eastAsia="Calibri" w:hAnsi="Calibri" w:cs="Calibri"/>
          <w:sz w:val="18"/>
          <w:szCs w:val="18"/>
        </w:rPr>
        <w:t xml:space="preserve"> of an American Bank to find the health of the business and identify KPIs available</w:t>
      </w:r>
      <w:r w:rsidR="000202F2">
        <w:rPr>
          <w:rFonts w:ascii="Calibri" w:eastAsia="Calibri" w:hAnsi="Calibri" w:cs="Calibri"/>
          <w:sz w:val="18"/>
          <w:szCs w:val="18"/>
        </w:rPr>
        <w:t xml:space="preserve"> and </w:t>
      </w:r>
      <w:r w:rsidR="000202F2" w:rsidRPr="000202F2">
        <w:rPr>
          <w:rFonts w:ascii="Calibri" w:eastAsia="Calibri" w:hAnsi="Calibri" w:cs="Calibri"/>
          <w:b/>
          <w:sz w:val="18"/>
          <w:szCs w:val="18"/>
        </w:rPr>
        <w:t>recommended</w:t>
      </w:r>
      <w:r w:rsidR="000202F2">
        <w:rPr>
          <w:rFonts w:ascii="Calibri" w:eastAsia="Calibri" w:hAnsi="Calibri" w:cs="Calibri"/>
          <w:sz w:val="18"/>
          <w:szCs w:val="18"/>
        </w:rPr>
        <w:t xml:space="preserve"> to improve the </w:t>
      </w:r>
      <w:r w:rsidR="000202F2" w:rsidRPr="000202F2">
        <w:rPr>
          <w:rFonts w:ascii="Calibri" w:eastAsia="Calibri" w:hAnsi="Calibri" w:cs="Calibri"/>
          <w:b/>
          <w:sz w:val="18"/>
          <w:szCs w:val="18"/>
        </w:rPr>
        <w:t>acquisition strategy</w:t>
      </w:r>
    </w:p>
    <w:p w14:paraId="682D454B" w14:textId="77777777" w:rsidR="000202F2" w:rsidRDefault="00152C5E" w:rsidP="00E8229F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D25738">
        <w:rPr>
          <w:rFonts w:ascii="Calibri" w:eastAsia="Calibri" w:hAnsi="Calibri" w:cs="Calibri"/>
          <w:sz w:val="18"/>
          <w:szCs w:val="18"/>
        </w:rPr>
        <w:t xml:space="preserve">Created dashboards, reports to analyze the </w:t>
      </w:r>
      <w:r w:rsidRPr="000202F2">
        <w:rPr>
          <w:rFonts w:ascii="Calibri" w:eastAsia="Calibri" w:hAnsi="Calibri" w:cs="Calibri"/>
          <w:sz w:val="18"/>
          <w:szCs w:val="18"/>
        </w:rPr>
        <w:t>credit card</w:t>
      </w:r>
      <w:r w:rsidRPr="00D25738">
        <w:rPr>
          <w:rFonts w:ascii="Calibri" w:eastAsia="Calibri" w:hAnsi="Calibri" w:cs="Calibri"/>
          <w:sz w:val="18"/>
          <w:szCs w:val="18"/>
        </w:rPr>
        <w:t xml:space="preserve"> information and transaction using </w:t>
      </w:r>
      <w:proofErr w:type="spellStart"/>
      <w:r w:rsidRPr="00D25738">
        <w:rPr>
          <w:rFonts w:ascii="Calibri" w:eastAsia="Calibri" w:hAnsi="Calibri" w:cs="Calibri"/>
          <w:sz w:val="18"/>
          <w:szCs w:val="18"/>
        </w:rPr>
        <w:t>Microstrategy</w:t>
      </w:r>
      <w:proofErr w:type="spellEnd"/>
      <w:r w:rsidRPr="00D25738">
        <w:rPr>
          <w:rFonts w:ascii="Calibri" w:eastAsia="Calibri" w:hAnsi="Calibri" w:cs="Calibri"/>
          <w:sz w:val="18"/>
          <w:szCs w:val="18"/>
        </w:rPr>
        <w:t xml:space="preserve"> desktop, web and intelligence server on the basis of attributes, hierarchy, metrics with having </w:t>
      </w:r>
      <w:r w:rsidRPr="00D25738">
        <w:rPr>
          <w:rFonts w:ascii="Calibri" w:eastAsia="Calibri" w:hAnsi="Calibri" w:cs="Calibri"/>
          <w:b/>
          <w:sz w:val="18"/>
          <w:szCs w:val="18"/>
        </w:rPr>
        <w:t>scalability</w:t>
      </w:r>
    </w:p>
    <w:p w14:paraId="2BC836C6" w14:textId="77777777" w:rsidR="00152C5E" w:rsidRPr="000202F2" w:rsidRDefault="00152C5E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0202F2">
        <w:rPr>
          <w:rFonts w:ascii="Calibri" w:eastAsia="Calibri" w:hAnsi="Calibri" w:cs="Calibri"/>
          <w:b/>
          <w:sz w:val="18"/>
          <w:szCs w:val="18"/>
        </w:rPr>
        <w:t>Responsible</w:t>
      </w:r>
      <w:r w:rsidRPr="000202F2">
        <w:rPr>
          <w:rFonts w:ascii="Calibri" w:eastAsia="Calibri" w:hAnsi="Calibri" w:cs="Calibri"/>
          <w:sz w:val="18"/>
          <w:szCs w:val="18"/>
        </w:rPr>
        <w:t xml:space="preserve"> for </w:t>
      </w:r>
      <w:r w:rsidRPr="000202F2">
        <w:rPr>
          <w:rFonts w:ascii="Calibri" w:eastAsia="Calibri" w:hAnsi="Calibri" w:cs="Calibri"/>
          <w:b/>
          <w:sz w:val="18"/>
          <w:szCs w:val="18"/>
        </w:rPr>
        <w:t>seamless</w:t>
      </w:r>
      <w:r w:rsidRPr="000202F2">
        <w:rPr>
          <w:rFonts w:ascii="Calibri" w:eastAsia="Calibri" w:hAnsi="Calibri" w:cs="Calibri"/>
          <w:sz w:val="18"/>
          <w:szCs w:val="18"/>
        </w:rPr>
        <w:t xml:space="preserve"> </w:t>
      </w:r>
      <w:r w:rsidR="001E4376" w:rsidRPr="000202F2">
        <w:rPr>
          <w:rFonts w:ascii="Calibri" w:eastAsia="Calibri" w:hAnsi="Calibri" w:cs="Calibri"/>
          <w:b/>
          <w:sz w:val="18"/>
          <w:szCs w:val="18"/>
        </w:rPr>
        <w:t>migration/</w:t>
      </w:r>
      <w:r w:rsidRPr="000202F2">
        <w:rPr>
          <w:rFonts w:ascii="Calibri" w:eastAsia="Calibri" w:hAnsi="Calibri" w:cs="Calibri"/>
          <w:b/>
          <w:sz w:val="18"/>
          <w:szCs w:val="18"/>
        </w:rPr>
        <w:t xml:space="preserve"> deployment</w:t>
      </w:r>
      <w:r w:rsidRPr="000202F2">
        <w:rPr>
          <w:rFonts w:ascii="Calibri" w:eastAsia="Calibri" w:hAnsi="Calibri" w:cs="Calibri"/>
          <w:sz w:val="18"/>
          <w:szCs w:val="18"/>
        </w:rPr>
        <w:t xml:space="preserve"> </w:t>
      </w:r>
      <w:r w:rsidR="000202F2">
        <w:rPr>
          <w:rFonts w:ascii="Calibri" w:eastAsia="Calibri" w:hAnsi="Calibri" w:cs="Calibri"/>
          <w:sz w:val="18"/>
          <w:szCs w:val="18"/>
        </w:rPr>
        <w:t xml:space="preserve">of the code </w:t>
      </w:r>
      <w:r w:rsidRPr="000202F2">
        <w:rPr>
          <w:rFonts w:ascii="Calibri" w:eastAsia="Calibri" w:hAnsi="Calibri" w:cs="Calibri"/>
          <w:sz w:val="18"/>
          <w:szCs w:val="18"/>
        </w:rPr>
        <w:t>from one environment to another</w:t>
      </w:r>
    </w:p>
    <w:p w14:paraId="3AEA0C51" w14:textId="77777777" w:rsidR="00152C5E" w:rsidRPr="004E5790" w:rsidRDefault="00152C5E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D25738">
        <w:rPr>
          <w:rFonts w:ascii="Calibri" w:eastAsia="Calibri" w:hAnsi="Calibri" w:cs="Calibri"/>
          <w:sz w:val="18"/>
          <w:szCs w:val="18"/>
        </w:rPr>
        <w:t xml:space="preserve">Worked </w:t>
      </w:r>
      <w:r w:rsidR="000202F2">
        <w:rPr>
          <w:rFonts w:ascii="Calibri" w:eastAsia="Calibri" w:hAnsi="Calibri" w:cs="Calibri"/>
          <w:sz w:val="18"/>
          <w:szCs w:val="18"/>
        </w:rPr>
        <w:t>basis on</w:t>
      </w:r>
      <w:r w:rsidRPr="00D25738">
        <w:rPr>
          <w:rFonts w:ascii="Calibri" w:eastAsia="Calibri" w:hAnsi="Calibri" w:cs="Calibri"/>
          <w:sz w:val="18"/>
          <w:szCs w:val="18"/>
        </w:rPr>
        <w:t xml:space="preserve"> </w:t>
      </w:r>
      <w:r w:rsidR="000202F2">
        <w:rPr>
          <w:rFonts w:ascii="Calibri" w:eastAsia="Calibri" w:hAnsi="Calibri" w:cs="Calibri"/>
          <w:b/>
          <w:sz w:val="18"/>
          <w:szCs w:val="18"/>
        </w:rPr>
        <w:t>A</w:t>
      </w:r>
      <w:r w:rsidRPr="00D25738">
        <w:rPr>
          <w:rFonts w:ascii="Calibri" w:eastAsia="Calibri" w:hAnsi="Calibri" w:cs="Calibri"/>
          <w:b/>
          <w:sz w:val="18"/>
          <w:szCs w:val="18"/>
        </w:rPr>
        <w:t>gile methodology</w:t>
      </w:r>
      <w:r w:rsidRPr="00D25738">
        <w:rPr>
          <w:rFonts w:ascii="Calibri" w:eastAsia="Calibri" w:hAnsi="Calibri" w:cs="Calibri"/>
          <w:sz w:val="18"/>
          <w:szCs w:val="18"/>
        </w:rPr>
        <w:t xml:space="preserve"> for projects, </w:t>
      </w:r>
      <w:r w:rsidR="000202F2">
        <w:rPr>
          <w:rFonts w:ascii="Calibri" w:eastAsia="Calibri" w:hAnsi="Calibri" w:cs="Calibri"/>
          <w:sz w:val="18"/>
          <w:szCs w:val="18"/>
        </w:rPr>
        <w:t xml:space="preserve">involving </w:t>
      </w:r>
      <w:r w:rsidRPr="00D25738">
        <w:rPr>
          <w:rFonts w:ascii="Calibri" w:eastAsia="Calibri" w:hAnsi="Calibri" w:cs="Calibri"/>
          <w:sz w:val="18"/>
          <w:szCs w:val="18"/>
        </w:rPr>
        <w:t>regular interaction with clients to understand problem and assisted designing parent children relationship for attributes/ technical components</w:t>
      </w:r>
    </w:p>
    <w:p w14:paraId="3FE756B8" w14:textId="77777777" w:rsidR="00152C5E" w:rsidRDefault="009F4358" w:rsidP="000024C7">
      <w:pPr>
        <w:ind w:left="100"/>
        <w:jc w:val="both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7F0F8" wp14:editId="7D84270B">
                <wp:simplePos x="0" y="0"/>
                <wp:positionH relativeFrom="column">
                  <wp:posOffset>57150</wp:posOffset>
                </wp:positionH>
                <wp:positionV relativeFrom="paragraph">
                  <wp:posOffset>67310</wp:posOffset>
                </wp:positionV>
                <wp:extent cx="65151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B3BE6" id="Straight Connector 2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5.3pt" to="517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" strokecolor="black [3040]" strokeweight="2.25pt"/>
            </w:pict>
          </mc:Fallback>
        </mc:AlternateContent>
      </w:r>
    </w:p>
    <w:p w14:paraId="28F69BC6" w14:textId="77777777" w:rsidR="00940C13" w:rsidRPr="00E8229F" w:rsidRDefault="00940C13" w:rsidP="00E8229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INTERNSHIPS AND PROJECTS</w:t>
      </w:r>
    </w:p>
    <w:p w14:paraId="17C2C6FC" w14:textId="77777777" w:rsidR="00940C13" w:rsidRDefault="00940C13" w:rsidP="000024C7">
      <w:pPr>
        <w:spacing w:before="19" w:line="200" w:lineRule="exact"/>
        <w:ind w:left="9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FoodPanda.com</w:t>
      </w:r>
      <w:r>
        <w:rPr>
          <w:rFonts w:ascii="Calibri" w:eastAsia="Calibri" w:hAnsi="Calibri" w:cs="Calibri"/>
          <w:sz w:val="18"/>
          <w:szCs w:val="18"/>
        </w:rPr>
        <w:t xml:space="preserve"> Pune, India</w:t>
      </w:r>
      <w:r w:rsidR="00C76B30">
        <w:rPr>
          <w:rFonts w:ascii="Calibri" w:eastAsia="Calibri" w:hAnsi="Calibri" w:cs="Calibri"/>
          <w:sz w:val="18"/>
          <w:szCs w:val="18"/>
        </w:rPr>
        <w:tab/>
      </w:r>
      <w:r w:rsidR="00C76B30">
        <w:rPr>
          <w:rFonts w:ascii="Calibri" w:eastAsia="Calibri" w:hAnsi="Calibri" w:cs="Calibri"/>
          <w:sz w:val="18"/>
          <w:szCs w:val="18"/>
        </w:rPr>
        <w:tab/>
      </w:r>
      <w:r w:rsidR="00C76B30"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 w:rsidR="00C76B30">
        <w:rPr>
          <w:rFonts w:ascii="Calibri" w:eastAsia="Calibri" w:hAnsi="Calibri" w:cs="Calibri"/>
          <w:sz w:val="18"/>
          <w:szCs w:val="18"/>
        </w:rPr>
        <w:t xml:space="preserve">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  <w:t xml:space="preserve">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  <w:t xml:space="preserve">  </w:t>
      </w:r>
      <w:r w:rsidRPr="000747FD">
        <w:rPr>
          <w:rFonts w:ascii="Calibri" w:eastAsia="Calibri" w:hAnsi="Calibri" w:cs="Calibri"/>
          <w:b/>
          <w:sz w:val="18"/>
          <w:szCs w:val="18"/>
        </w:rPr>
        <w:t>May 2015 – July 2015</w:t>
      </w:r>
    </w:p>
    <w:p w14:paraId="26587309" w14:textId="77777777" w:rsidR="00C76B30" w:rsidRDefault="001F6F81" w:rsidP="000024C7">
      <w:pPr>
        <w:spacing w:before="19" w:line="200" w:lineRule="exact"/>
        <w:ind w:firstLine="90"/>
        <w:rPr>
          <w:rFonts w:ascii="Calibri" w:eastAsia="Calibri" w:hAnsi="Calibri" w:cs="Calibri"/>
          <w:b/>
          <w:i/>
          <w:sz w:val="18"/>
          <w:szCs w:val="18"/>
        </w:rPr>
      </w:pPr>
      <w:r>
        <w:rPr>
          <w:rFonts w:ascii="Calibri" w:eastAsia="Calibri" w:hAnsi="Calibri" w:cs="Calibri"/>
          <w:b/>
          <w:i/>
          <w:sz w:val="18"/>
          <w:szCs w:val="18"/>
        </w:rPr>
        <w:t>Business Analyst</w:t>
      </w:r>
    </w:p>
    <w:p w14:paraId="2A41F0AB" w14:textId="77777777" w:rsidR="00357C43" w:rsidRDefault="00F43EA0" w:rsidP="00357C43">
      <w:pPr>
        <w:pStyle w:val="ListParagraph"/>
        <w:numPr>
          <w:ilvl w:val="0"/>
          <w:numId w:val="5"/>
        </w:numPr>
        <w:spacing w:before="19" w:line="20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Competitive</w:t>
      </w:r>
      <w:r w:rsidR="00357C43">
        <w:rPr>
          <w:rFonts w:ascii="Calibri" w:eastAsia="Calibri" w:hAnsi="Calibri" w:cs="Calibri"/>
          <w:b/>
          <w:sz w:val="18"/>
          <w:szCs w:val="18"/>
        </w:rPr>
        <w:t xml:space="preserve"> Analysis</w:t>
      </w:r>
      <w:r w:rsidR="00357C43" w:rsidRPr="00D60172">
        <w:rPr>
          <w:rFonts w:ascii="Calibri" w:eastAsia="Calibri" w:hAnsi="Calibri" w:cs="Calibri"/>
          <w:sz w:val="18"/>
          <w:szCs w:val="18"/>
        </w:rPr>
        <w:t xml:space="preserve"> (</w:t>
      </w:r>
      <w:proofErr w:type="spellStart"/>
      <w:r w:rsidR="00357C43" w:rsidRPr="00D60172">
        <w:rPr>
          <w:rFonts w:ascii="Calibri" w:eastAsia="Calibri" w:hAnsi="Calibri" w:cs="Calibri"/>
          <w:sz w:val="18"/>
          <w:szCs w:val="18"/>
        </w:rPr>
        <w:t>Swiggy</w:t>
      </w:r>
      <w:proofErr w:type="spellEnd"/>
      <w:r w:rsidR="00357C43" w:rsidRPr="00D60172">
        <w:rPr>
          <w:rFonts w:ascii="Calibri" w:eastAsia="Calibri" w:hAnsi="Calibri" w:cs="Calibri"/>
          <w:sz w:val="18"/>
          <w:szCs w:val="18"/>
        </w:rPr>
        <w:t>,</w:t>
      </w:r>
      <w:r w:rsidR="00357C43">
        <w:rPr>
          <w:rFonts w:ascii="Calibri" w:eastAsia="Calibri" w:hAnsi="Calibri" w:cs="Calibri"/>
          <w:sz w:val="18"/>
          <w:szCs w:val="18"/>
        </w:rPr>
        <w:t xml:space="preserve"> Zomato, </w:t>
      </w:r>
      <w:proofErr w:type="spellStart"/>
      <w:r w:rsidR="00357C43">
        <w:rPr>
          <w:rFonts w:ascii="Calibri" w:eastAsia="Calibri" w:hAnsi="Calibri" w:cs="Calibri"/>
          <w:sz w:val="18"/>
          <w:szCs w:val="18"/>
        </w:rPr>
        <w:t>T</w:t>
      </w:r>
      <w:r w:rsidR="00357C43" w:rsidRPr="00D60172">
        <w:rPr>
          <w:rFonts w:ascii="Calibri" w:eastAsia="Calibri" w:hAnsi="Calibri" w:cs="Calibri"/>
          <w:sz w:val="18"/>
          <w:szCs w:val="18"/>
        </w:rPr>
        <w:t>inyowl</w:t>
      </w:r>
      <w:proofErr w:type="spellEnd"/>
      <w:r w:rsidR="00357C43" w:rsidRPr="00D60172">
        <w:rPr>
          <w:rFonts w:ascii="Calibri" w:eastAsia="Calibri" w:hAnsi="Calibri" w:cs="Calibri"/>
          <w:sz w:val="18"/>
          <w:szCs w:val="18"/>
        </w:rPr>
        <w:t xml:space="preserve"> etc.) to understand the</w:t>
      </w:r>
      <w:r w:rsidR="00357C43">
        <w:rPr>
          <w:rFonts w:ascii="Calibri" w:eastAsia="Calibri" w:hAnsi="Calibri" w:cs="Calibri"/>
          <w:sz w:val="18"/>
          <w:szCs w:val="18"/>
        </w:rPr>
        <w:t>ir advantages in terms of offer</w:t>
      </w:r>
      <w:r w:rsidR="00357C43" w:rsidRPr="00D60172">
        <w:rPr>
          <w:rFonts w:ascii="Calibri" w:eastAsia="Calibri" w:hAnsi="Calibri" w:cs="Calibri"/>
          <w:sz w:val="18"/>
          <w:szCs w:val="18"/>
        </w:rPr>
        <w:t>, website and strategy</w:t>
      </w:r>
    </w:p>
    <w:p w14:paraId="3EBAA624" w14:textId="77777777" w:rsidR="00940C13" w:rsidRPr="00D25738" w:rsidRDefault="00940C13" w:rsidP="000024C7">
      <w:pPr>
        <w:pStyle w:val="ListParagraph"/>
        <w:numPr>
          <w:ilvl w:val="0"/>
          <w:numId w:val="5"/>
        </w:numPr>
        <w:spacing w:before="19" w:line="200" w:lineRule="exact"/>
        <w:rPr>
          <w:rFonts w:ascii="Calibri" w:eastAsia="Calibri" w:hAnsi="Calibri" w:cs="Calibri"/>
          <w:sz w:val="18"/>
          <w:szCs w:val="18"/>
        </w:rPr>
      </w:pPr>
      <w:r w:rsidRPr="00C632DE">
        <w:rPr>
          <w:rFonts w:ascii="Calibri" w:eastAsia="Calibri" w:hAnsi="Calibri" w:cs="Calibri"/>
          <w:b/>
          <w:sz w:val="18"/>
          <w:szCs w:val="18"/>
        </w:rPr>
        <w:t>Analyzed</w:t>
      </w:r>
      <w:r w:rsidRPr="00D25738">
        <w:rPr>
          <w:rFonts w:ascii="Calibri" w:eastAsia="Calibri" w:hAnsi="Calibri" w:cs="Calibri"/>
          <w:sz w:val="18"/>
          <w:szCs w:val="18"/>
        </w:rPr>
        <w:t xml:space="preserve"> </w:t>
      </w:r>
      <w:r w:rsidR="0087223D">
        <w:rPr>
          <w:rFonts w:ascii="Calibri" w:eastAsia="Calibri" w:hAnsi="Calibri" w:cs="Calibri"/>
          <w:sz w:val="18"/>
          <w:szCs w:val="18"/>
        </w:rPr>
        <w:t>marketing</w:t>
      </w:r>
      <w:r w:rsidRPr="00D25738">
        <w:rPr>
          <w:rFonts w:ascii="Calibri" w:eastAsia="Calibri" w:hAnsi="Calibri" w:cs="Calibri"/>
          <w:sz w:val="18"/>
          <w:szCs w:val="18"/>
        </w:rPr>
        <w:t xml:space="preserve"> </w:t>
      </w:r>
      <w:r w:rsidRPr="00357C43">
        <w:rPr>
          <w:rFonts w:ascii="Calibri" w:eastAsia="Calibri" w:hAnsi="Calibri" w:cs="Calibri"/>
          <w:b/>
          <w:sz w:val="18"/>
          <w:szCs w:val="18"/>
        </w:rPr>
        <w:t>leads</w:t>
      </w:r>
      <w:r w:rsidRPr="00D25738">
        <w:rPr>
          <w:rFonts w:ascii="Calibri" w:eastAsia="Calibri" w:hAnsi="Calibri" w:cs="Calibri"/>
          <w:sz w:val="18"/>
          <w:szCs w:val="18"/>
        </w:rPr>
        <w:t xml:space="preserve"> and mapp</w:t>
      </w:r>
      <w:r w:rsidR="0087223D">
        <w:rPr>
          <w:rFonts w:ascii="Calibri" w:eastAsia="Calibri" w:hAnsi="Calibri" w:cs="Calibri"/>
          <w:sz w:val="18"/>
          <w:szCs w:val="18"/>
        </w:rPr>
        <w:t>ed</w:t>
      </w:r>
      <w:r w:rsidRPr="00D25738">
        <w:rPr>
          <w:rFonts w:ascii="Calibri" w:eastAsia="Calibri" w:hAnsi="Calibri" w:cs="Calibri"/>
          <w:sz w:val="18"/>
          <w:szCs w:val="18"/>
        </w:rPr>
        <w:t xml:space="preserve"> in </w:t>
      </w:r>
      <w:r w:rsidR="0087223D">
        <w:rPr>
          <w:rFonts w:ascii="Calibri" w:eastAsia="Calibri" w:hAnsi="Calibri" w:cs="Calibri"/>
          <w:sz w:val="18"/>
          <w:szCs w:val="18"/>
        </w:rPr>
        <w:t>Indian cities</w:t>
      </w:r>
      <w:r w:rsidRPr="00D25738">
        <w:rPr>
          <w:rFonts w:ascii="Calibri" w:eastAsia="Calibri" w:hAnsi="Calibri" w:cs="Calibri"/>
          <w:sz w:val="18"/>
          <w:szCs w:val="18"/>
        </w:rPr>
        <w:t xml:space="preserve"> with color coding using </w:t>
      </w:r>
      <w:r w:rsidRPr="00357C43">
        <w:rPr>
          <w:rFonts w:ascii="Calibri" w:eastAsia="Calibri" w:hAnsi="Calibri" w:cs="Calibri"/>
          <w:b/>
          <w:sz w:val="18"/>
          <w:szCs w:val="18"/>
        </w:rPr>
        <w:t xml:space="preserve">Google </w:t>
      </w:r>
      <w:r w:rsidR="00357C43" w:rsidRPr="00357C43">
        <w:rPr>
          <w:rFonts w:ascii="Calibri" w:eastAsia="Calibri" w:hAnsi="Calibri" w:cs="Calibri"/>
          <w:b/>
          <w:sz w:val="18"/>
          <w:szCs w:val="18"/>
        </w:rPr>
        <w:t xml:space="preserve">APIs/ </w:t>
      </w:r>
      <w:r w:rsidRPr="00357C43">
        <w:rPr>
          <w:rFonts w:ascii="Calibri" w:eastAsia="Calibri" w:hAnsi="Calibri" w:cs="Calibri"/>
          <w:b/>
          <w:sz w:val="18"/>
          <w:szCs w:val="18"/>
        </w:rPr>
        <w:t>Maps</w:t>
      </w:r>
      <w:r w:rsidR="00357C43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357C43" w:rsidRPr="00357C43">
        <w:rPr>
          <w:rFonts w:ascii="Calibri" w:eastAsia="Calibri" w:hAnsi="Calibri" w:cs="Calibri"/>
          <w:sz w:val="18"/>
          <w:szCs w:val="18"/>
        </w:rPr>
        <w:t>for better</w:t>
      </w:r>
      <w:r w:rsidR="00357C43">
        <w:rPr>
          <w:rFonts w:ascii="Calibri" w:eastAsia="Calibri" w:hAnsi="Calibri" w:cs="Calibri"/>
          <w:b/>
          <w:sz w:val="18"/>
          <w:szCs w:val="18"/>
        </w:rPr>
        <w:t xml:space="preserve"> visualization</w:t>
      </w:r>
    </w:p>
    <w:p w14:paraId="19847AA3" w14:textId="77777777" w:rsidR="002E3A1B" w:rsidRDefault="00940C13" w:rsidP="000024C7">
      <w:pPr>
        <w:pStyle w:val="ListParagraph"/>
        <w:numPr>
          <w:ilvl w:val="0"/>
          <w:numId w:val="5"/>
        </w:numPr>
        <w:spacing w:before="19" w:line="200" w:lineRule="exact"/>
        <w:rPr>
          <w:rFonts w:ascii="Calibri" w:eastAsia="Calibri" w:hAnsi="Calibri" w:cs="Calibri"/>
          <w:sz w:val="18"/>
          <w:szCs w:val="18"/>
        </w:rPr>
      </w:pPr>
      <w:r w:rsidRPr="00D25738">
        <w:rPr>
          <w:rFonts w:ascii="Calibri" w:eastAsia="Calibri" w:hAnsi="Calibri" w:cs="Calibri"/>
          <w:sz w:val="18"/>
          <w:szCs w:val="18"/>
        </w:rPr>
        <w:t xml:space="preserve">Learnt the </w:t>
      </w:r>
      <w:r w:rsidRPr="007D23D1">
        <w:rPr>
          <w:rFonts w:ascii="Calibri" w:eastAsia="Calibri" w:hAnsi="Calibri" w:cs="Calibri"/>
          <w:b/>
          <w:sz w:val="18"/>
          <w:szCs w:val="18"/>
        </w:rPr>
        <w:t>conversion funnel</w:t>
      </w:r>
      <w:r w:rsidRPr="00D25738">
        <w:rPr>
          <w:rFonts w:ascii="Calibri" w:eastAsia="Calibri" w:hAnsi="Calibri" w:cs="Calibri"/>
          <w:sz w:val="18"/>
          <w:szCs w:val="18"/>
        </w:rPr>
        <w:t xml:space="preserve"> for </w:t>
      </w:r>
      <w:proofErr w:type="spellStart"/>
      <w:r w:rsidRPr="00D25738">
        <w:rPr>
          <w:rFonts w:ascii="Calibri" w:eastAsia="Calibri" w:hAnsi="Calibri" w:cs="Calibri"/>
          <w:sz w:val="18"/>
          <w:szCs w:val="18"/>
        </w:rPr>
        <w:t>FoodPanda</w:t>
      </w:r>
      <w:proofErr w:type="spellEnd"/>
      <w:r w:rsidRPr="00D25738">
        <w:rPr>
          <w:rFonts w:ascii="Calibri" w:eastAsia="Calibri" w:hAnsi="Calibri" w:cs="Calibri"/>
          <w:sz w:val="18"/>
          <w:szCs w:val="18"/>
        </w:rPr>
        <w:t xml:space="preserve"> operations and the criteria for categorizing restaurant leads into Basic and Sales Coverage Target Partner (SCTP)</w:t>
      </w:r>
      <w:r w:rsidR="002E3A1B">
        <w:rPr>
          <w:rFonts w:ascii="Calibri" w:eastAsia="Calibri" w:hAnsi="Calibri" w:cs="Calibri"/>
          <w:sz w:val="18"/>
          <w:szCs w:val="18"/>
        </w:rPr>
        <w:t>.</w:t>
      </w:r>
    </w:p>
    <w:p w14:paraId="0A61849A" w14:textId="77777777" w:rsidR="00940C13" w:rsidRPr="00D25738" w:rsidRDefault="002E3A1B" w:rsidP="000024C7">
      <w:pPr>
        <w:pStyle w:val="ListParagraph"/>
        <w:numPr>
          <w:ilvl w:val="0"/>
          <w:numId w:val="5"/>
        </w:numPr>
        <w:spacing w:before="19" w:line="20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Monthly and quarterly </w:t>
      </w:r>
      <w:r w:rsidRPr="002E3A1B">
        <w:rPr>
          <w:rFonts w:ascii="Calibri" w:eastAsia="Calibri" w:hAnsi="Calibri" w:cs="Calibri"/>
          <w:b/>
          <w:sz w:val="18"/>
          <w:szCs w:val="18"/>
        </w:rPr>
        <w:t>forecasting</w:t>
      </w:r>
      <w:r>
        <w:rPr>
          <w:rFonts w:ascii="Calibri" w:eastAsia="Calibri" w:hAnsi="Calibri" w:cs="Calibri"/>
          <w:sz w:val="18"/>
          <w:szCs w:val="18"/>
        </w:rPr>
        <w:t xml:space="preserve"> of sales using seasonal adjustment method.</w:t>
      </w:r>
    </w:p>
    <w:p w14:paraId="5A28C310" w14:textId="77777777" w:rsidR="00940C13" w:rsidRDefault="00940C13" w:rsidP="000024C7">
      <w:pPr>
        <w:pStyle w:val="ListParagraph"/>
        <w:numPr>
          <w:ilvl w:val="0"/>
          <w:numId w:val="5"/>
        </w:numPr>
        <w:spacing w:before="19" w:line="200" w:lineRule="exact"/>
        <w:rPr>
          <w:rFonts w:ascii="Calibri" w:eastAsia="Calibri" w:hAnsi="Calibri" w:cs="Calibri"/>
          <w:sz w:val="18"/>
          <w:szCs w:val="18"/>
        </w:rPr>
      </w:pPr>
      <w:r w:rsidRPr="00357C43">
        <w:rPr>
          <w:rFonts w:ascii="Calibri" w:eastAsia="Calibri" w:hAnsi="Calibri" w:cs="Calibri"/>
          <w:b/>
          <w:sz w:val="18"/>
          <w:szCs w:val="18"/>
        </w:rPr>
        <w:t>Strategic</w:t>
      </w:r>
      <w:r w:rsidRPr="00D25738">
        <w:rPr>
          <w:rFonts w:ascii="Calibri" w:eastAsia="Calibri" w:hAnsi="Calibri" w:cs="Calibri"/>
          <w:sz w:val="18"/>
          <w:szCs w:val="18"/>
        </w:rPr>
        <w:t xml:space="preserve"> </w:t>
      </w:r>
      <w:r w:rsidRPr="007D23D1">
        <w:rPr>
          <w:rFonts w:ascii="Calibri" w:eastAsia="Calibri" w:hAnsi="Calibri" w:cs="Calibri"/>
          <w:b/>
          <w:sz w:val="18"/>
          <w:szCs w:val="18"/>
        </w:rPr>
        <w:t>plan</w:t>
      </w:r>
      <w:r w:rsidRPr="00D25738">
        <w:rPr>
          <w:rFonts w:ascii="Calibri" w:eastAsia="Calibri" w:hAnsi="Calibri" w:cs="Calibri"/>
          <w:sz w:val="18"/>
          <w:szCs w:val="18"/>
        </w:rPr>
        <w:t xml:space="preserve"> to provide </w:t>
      </w:r>
      <w:proofErr w:type="spellStart"/>
      <w:r w:rsidRPr="00D25738">
        <w:rPr>
          <w:rFonts w:ascii="Calibri" w:eastAsia="Calibri" w:hAnsi="Calibri" w:cs="Calibri"/>
          <w:sz w:val="18"/>
          <w:szCs w:val="18"/>
        </w:rPr>
        <w:t>FoodPanda</w:t>
      </w:r>
      <w:proofErr w:type="spellEnd"/>
      <w:r w:rsidRPr="00D25738">
        <w:rPr>
          <w:rFonts w:ascii="Calibri" w:eastAsia="Calibri" w:hAnsi="Calibri" w:cs="Calibri"/>
          <w:sz w:val="18"/>
          <w:szCs w:val="18"/>
        </w:rPr>
        <w:t xml:space="preserve"> </w:t>
      </w:r>
      <w:r w:rsidRPr="00357C43">
        <w:rPr>
          <w:rFonts w:ascii="Calibri" w:eastAsia="Calibri" w:hAnsi="Calibri" w:cs="Calibri"/>
          <w:b/>
          <w:sz w:val="18"/>
          <w:szCs w:val="18"/>
        </w:rPr>
        <w:t>Delivery System</w:t>
      </w:r>
      <w:r w:rsidRPr="00D25738">
        <w:rPr>
          <w:rFonts w:ascii="Calibri" w:eastAsia="Calibri" w:hAnsi="Calibri" w:cs="Calibri"/>
          <w:sz w:val="18"/>
          <w:szCs w:val="18"/>
        </w:rPr>
        <w:t xml:space="preserve"> to the largest client in Pune along with operations manager</w:t>
      </w:r>
    </w:p>
    <w:p w14:paraId="68D022B6" w14:textId="77777777" w:rsidR="00C14FFE" w:rsidRPr="009F4358" w:rsidRDefault="00C14FFE" w:rsidP="009F4358">
      <w:pPr>
        <w:autoSpaceDE w:val="0"/>
        <w:autoSpaceDN w:val="0"/>
        <w:adjustRightInd w:val="0"/>
        <w:rPr>
          <w:rFonts w:asciiTheme="minorHAnsi" w:hAnsiTheme="minorHAnsi"/>
          <w:b/>
          <w:sz w:val="18"/>
          <w:szCs w:val="18"/>
        </w:rPr>
      </w:pPr>
    </w:p>
    <w:p w14:paraId="13D0A185" w14:textId="77777777" w:rsidR="00940C13" w:rsidRPr="009C6D70" w:rsidRDefault="00940C13" w:rsidP="000024C7">
      <w:pPr>
        <w:pStyle w:val="ListParagraph"/>
        <w:autoSpaceDE w:val="0"/>
        <w:autoSpaceDN w:val="0"/>
        <w:adjustRightInd w:val="0"/>
        <w:ind w:left="90"/>
        <w:rPr>
          <w:rFonts w:asciiTheme="minorHAnsi" w:hAnsiTheme="minorHAnsi"/>
          <w:b/>
          <w:sz w:val="18"/>
          <w:szCs w:val="18"/>
        </w:rPr>
      </w:pPr>
      <w:proofErr w:type="spellStart"/>
      <w:r w:rsidRPr="009C6D70">
        <w:rPr>
          <w:rFonts w:asciiTheme="minorHAnsi" w:hAnsiTheme="minorHAnsi"/>
          <w:b/>
          <w:sz w:val="18"/>
          <w:szCs w:val="18"/>
        </w:rPr>
        <w:t>Innvolution</w:t>
      </w:r>
      <w:proofErr w:type="spellEnd"/>
      <w:r w:rsidRPr="009C6D70">
        <w:rPr>
          <w:rFonts w:asciiTheme="minorHAnsi" w:hAnsiTheme="minorHAnsi"/>
          <w:b/>
          <w:sz w:val="18"/>
          <w:szCs w:val="18"/>
        </w:rPr>
        <w:t xml:space="preserve"> Healthcare Pvt. Ltd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Delhi, India</w:t>
      </w:r>
      <w:r w:rsidRPr="009C6D70">
        <w:rPr>
          <w:rFonts w:asciiTheme="minorHAnsi" w:hAnsiTheme="minorHAnsi"/>
          <w:sz w:val="18"/>
          <w:szCs w:val="18"/>
        </w:rPr>
        <w:tab/>
      </w:r>
      <w:r w:rsidRPr="009C6D70">
        <w:rPr>
          <w:rFonts w:asciiTheme="minorHAnsi" w:hAnsiTheme="minorHAnsi"/>
          <w:sz w:val="18"/>
          <w:szCs w:val="18"/>
        </w:rPr>
        <w:tab/>
      </w:r>
      <w:r w:rsidRPr="009C6D70">
        <w:rPr>
          <w:rFonts w:asciiTheme="minorHAnsi" w:hAnsiTheme="minorHAnsi"/>
          <w:sz w:val="18"/>
          <w:szCs w:val="18"/>
        </w:rPr>
        <w:tab/>
      </w:r>
      <w:r w:rsidRPr="009C6D70">
        <w:rPr>
          <w:rFonts w:asciiTheme="minorHAnsi" w:hAnsiTheme="minorHAnsi"/>
          <w:sz w:val="18"/>
          <w:szCs w:val="18"/>
        </w:rPr>
        <w:tab/>
      </w:r>
      <w:r w:rsidRPr="009C6D70">
        <w:rPr>
          <w:rFonts w:asciiTheme="minorHAnsi" w:hAnsiTheme="minorHAnsi"/>
          <w:sz w:val="18"/>
          <w:szCs w:val="18"/>
        </w:rPr>
        <w:tab/>
        <w:t xml:space="preserve">                </w:t>
      </w:r>
      <w:r w:rsidRPr="009C6D70">
        <w:rPr>
          <w:rFonts w:asciiTheme="minorHAnsi" w:hAnsiTheme="minorHAnsi"/>
          <w:sz w:val="18"/>
          <w:szCs w:val="18"/>
        </w:rPr>
        <w:tab/>
      </w:r>
      <w:r w:rsidRPr="009C6D70">
        <w:rPr>
          <w:rFonts w:asciiTheme="minorHAnsi" w:hAnsiTheme="minorHAnsi"/>
          <w:sz w:val="18"/>
          <w:szCs w:val="18"/>
        </w:rPr>
        <w:tab/>
        <w:t xml:space="preserve">           </w:t>
      </w:r>
      <w:r w:rsidR="00C76B30">
        <w:rPr>
          <w:rFonts w:asciiTheme="minorHAnsi" w:hAnsiTheme="minorHAnsi"/>
          <w:sz w:val="18"/>
          <w:szCs w:val="18"/>
        </w:rPr>
        <w:tab/>
      </w:r>
      <w:r w:rsidR="00C76B30">
        <w:rPr>
          <w:rFonts w:asciiTheme="minorHAnsi" w:hAnsiTheme="minorHAnsi"/>
          <w:sz w:val="18"/>
          <w:szCs w:val="18"/>
        </w:rPr>
        <w:tab/>
      </w:r>
      <w:r w:rsidR="001E620F">
        <w:rPr>
          <w:rFonts w:asciiTheme="minorHAnsi" w:hAnsiTheme="minorHAnsi"/>
          <w:sz w:val="18"/>
          <w:szCs w:val="18"/>
        </w:rPr>
        <w:t xml:space="preserve">       </w:t>
      </w:r>
      <w:r w:rsidRPr="009C6D70">
        <w:rPr>
          <w:rFonts w:asciiTheme="minorHAnsi" w:hAnsiTheme="minorHAnsi"/>
          <w:b/>
          <w:sz w:val="18"/>
          <w:szCs w:val="18"/>
        </w:rPr>
        <w:t>Dec</w:t>
      </w:r>
      <w:r w:rsidR="001E620F">
        <w:rPr>
          <w:rFonts w:asciiTheme="minorHAnsi" w:hAnsiTheme="minorHAnsi"/>
          <w:b/>
          <w:sz w:val="18"/>
          <w:szCs w:val="18"/>
        </w:rPr>
        <w:t xml:space="preserve"> 20</w:t>
      </w:r>
      <w:r w:rsidRPr="009C6D70">
        <w:rPr>
          <w:rFonts w:asciiTheme="minorHAnsi" w:hAnsiTheme="minorHAnsi"/>
          <w:b/>
          <w:sz w:val="18"/>
          <w:szCs w:val="18"/>
        </w:rPr>
        <w:t>14</w:t>
      </w:r>
    </w:p>
    <w:p w14:paraId="45D13964" w14:textId="77777777" w:rsidR="00940C13" w:rsidRPr="00C76B30" w:rsidRDefault="00C76B30" w:rsidP="000024C7">
      <w:pPr>
        <w:pStyle w:val="ListParagraph"/>
        <w:autoSpaceDE w:val="0"/>
        <w:autoSpaceDN w:val="0"/>
        <w:adjustRightInd w:val="0"/>
        <w:ind w:left="0" w:firstLine="90"/>
        <w:rPr>
          <w:rFonts w:asciiTheme="minorHAnsi" w:hAnsiTheme="minorHAnsi"/>
          <w:b/>
          <w:sz w:val="18"/>
          <w:szCs w:val="18"/>
        </w:rPr>
      </w:pPr>
      <w:r w:rsidRPr="00C76B30">
        <w:rPr>
          <w:rFonts w:asciiTheme="minorHAnsi" w:hAnsiTheme="minorHAnsi"/>
          <w:b/>
          <w:i/>
          <w:sz w:val="18"/>
          <w:szCs w:val="18"/>
        </w:rPr>
        <w:t>Project Manager</w:t>
      </w:r>
    </w:p>
    <w:p w14:paraId="06939583" w14:textId="77777777" w:rsidR="00C76B30" w:rsidRPr="009C6D70" w:rsidRDefault="00C76B30" w:rsidP="000024C7">
      <w:pPr>
        <w:pStyle w:val="ListParagraph"/>
        <w:autoSpaceDE w:val="0"/>
        <w:autoSpaceDN w:val="0"/>
        <w:adjustRightInd w:val="0"/>
        <w:ind w:left="0"/>
        <w:rPr>
          <w:rFonts w:asciiTheme="minorHAnsi" w:hAnsiTheme="minorHAnsi" w:cs="Calibri"/>
          <w:i/>
          <w:iCs/>
          <w:sz w:val="18"/>
          <w:szCs w:val="18"/>
        </w:rPr>
      </w:pPr>
    </w:p>
    <w:p w14:paraId="66DB7072" w14:textId="77777777" w:rsidR="00940C13" w:rsidRPr="009C6D70" w:rsidRDefault="00940C13" w:rsidP="00002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="Calibri"/>
          <w:sz w:val="18"/>
          <w:szCs w:val="18"/>
        </w:rPr>
      </w:pPr>
      <w:r w:rsidRPr="009C6D70">
        <w:rPr>
          <w:rFonts w:asciiTheme="minorHAnsi" w:hAnsiTheme="minorHAnsi" w:cs="Calibri"/>
          <w:b/>
          <w:sz w:val="18"/>
          <w:szCs w:val="18"/>
        </w:rPr>
        <w:t>Coordinated</w:t>
      </w:r>
      <w:r w:rsidRPr="009C6D70">
        <w:rPr>
          <w:rFonts w:asciiTheme="minorHAnsi" w:hAnsiTheme="minorHAnsi" w:cs="Calibri"/>
          <w:sz w:val="18"/>
          <w:szCs w:val="18"/>
        </w:rPr>
        <w:t xml:space="preserve"> with the </w:t>
      </w:r>
      <w:r w:rsidRPr="009C6D70">
        <w:rPr>
          <w:rFonts w:asciiTheme="minorHAnsi" w:hAnsiTheme="minorHAnsi" w:cs="Calibri"/>
          <w:b/>
          <w:sz w:val="18"/>
          <w:szCs w:val="18"/>
        </w:rPr>
        <w:t>web designing team</w:t>
      </w:r>
      <w:r w:rsidRPr="009C6D70">
        <w:rPr>
          <w:rFonts w:asciiTheme="minorHAnsi" w:hAnsiTheme="minorHAnsi" w:cs="Calibri"/>
          <w:sz w:val="18"/>
          <w:szCs w:val="18"/>
        </w:rPr>
        <w:t xml:space="preserve"> working on website of “WELLBEENG”, an </w:t>
      </w:r>
      <w:r w:rsidRPr="009C6D70">
        <w:rPr>
          <w:rFonts w:asciiTheme="minorHAnsi" w:hAnsiTheme="minorHAnsi" w:cs="Calibri"/>
          <w:b/>
          <w:sz w:val="18"/>
          <w:szCs w:val="18"/>
        </w:rPr>
        <w:t>ecommerce</w:t>
      </w:r>
      <w:r w:rsidRPr="009C6D70">
        <w:rPr>
          <w:rFonts w:asciiTheme="minorHAnsi" w:hAnsiTheme="minorHAnsi" w:cs="Calibri"/>
          <w:sz w:val="18"/>
          <w:szCs w:val="18"/>
        </w:rPr>
        <w:t xml:space="preserve"> portal for healthcare services</w:t>
      </w:r>
    </w:p>
    <w:p w14:paraId="0B75A58D" w14:textId="77777777" w:rsidR="00940C13" w:rsidRDefault="00940C13" w:rsidP="00002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="Calibri"/>
          <w:sz w:val="18"/>
          <w:szCs w:val="18"/>
        </w:rPr>
      </w:pPr>
      <w:r w:rsidRPr="009C6D70">
        <w:rPr>
          <w:rFonts w:asciiTheme="minorHAnsi" w:hAnsiTheme="minorHAnsi" w:cs="Calibri"/>
          <w:b/>
          <w:sz w:val="18"/>
          <w:szCs w:val="18"/>
        </w:rPr>
        <w:t>Secondary data analysis</w:t>
      </w:r>
      <w:r w:rsidRPr="009C6D70">
        <w:rPr>
          <w:rFonts w:asciiTheme="minorHAnsi" w:hAnsiTheme="minorHAnsi" w:cs="Calibri"/>
          <w:sz w:val="18"/>
          <w:szCs w:val="18"/>
        </w:rPr>
        <w:t xml:space="preserve"> on the annual reports by PWC, KPMG on healthcare &amp; wellness sector and comprehend the analyzed data charts in formal presentation to pitch investors and client hospitals</w:t>
      </w:r>
    </w:p>
    <w:p w14:paraId="3B5CC76C" w14:textId="77777777" w:rsidR="00940C13" w:rsidRPr="009C6D70" w:rsidRDefault="00940C13" w:rsidP="00002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="Calibri"/>
          <w:sz w:val="18"/>
          <w:szCs w:val="18"/>
        </w:rPr>
      </w:pPr>
      <w:r w:rsidRPr="00D60172">
        <w:rPr>
          <w:rFonts w:asciiTheme="minorHAnsi" w:hAnsiTheme="minorHAnsi" w:cs="Calibri"/>
          <w:sz w:val="18"/>
          <w:szCs w:val="18"/>
        </w:rPr>
        <w:t xml:space="preserve">Got </w:t>
      </w:r>
      <w:r w:rsidRPr="00D60172">
        <w:rPr>
          <w:rFonts w:asciiTheme="minorHAnsi" w:hAnsiTheme="minorHAnsi" w:cs="Calibri"/>
          <w:b/>
          <w:sz w:val="18"/>
          <w:szCs w:val="18"/>
        </w:rPr>
        <w:t>accolades</w:t>
      </w:r>
      <w:r w:rsidRPr="00D60172">
        <w:rPr>
          <w:rFonts w:asciiTheme="minorHAnsi" w:hAnsiTheme="minorHAnsi" w:cs="Calibri"/>
          <w:sz w:val="18"/>
          <w:szCs w:val="18"/>
        </w:rPr>
        <w:t xml:space="preserve"> from the</w:t>
      </w:r>
      <w:r>
        <w:rPr>
          <w:rFonts w:asciiTheme="minorHAnsi" w:hAnsiTheme="minorHAnsi" w:cs="Calibri"/>
          <w:sz w:val="18"/>
          <w:szCs w:val="18"/>
        </w:rPr>
        <w:t xml:space="preserve"> Directors </w:t>
      </w:r>
      <w:r w:rsidRPr="00D60172">
        <w:rPr>
          <w:rFonts w:asciiTheme="minorHAnsi" w:hAnsiTheme="minorHAnsi" w:cs="Calibri"/>
          <w:sz w:val="18"/>
          <w:szCs w:val="18"/>
        </w:rPr>
        <w:t>of the company on strategizing the offerings and completing the project successfully.</w:t>
      </w:r>
    </w:p>
    <w:p w14:paraId="715B52B9" w14:textId="77777777" w:rsidR="00940C13" w:rsidRDefault="00940C13" w:rsidP="000024C7">
      <w:pPr>
        <w:autoSpaceDE w:val="0"/>
        <w:autoSpaceDN w:val="0"/>
        <w:adjustRightInd w:val="0"/>
        <w:rPr>
          <w:rFonts w:asciiTheme="minorHAnsi" w:hAnsiTheme="minorHAnsi" w:cs="Calibri"/>
          <w:b/>
          <w:bCs/>
          <w:sz w:val="18"/>
          <w:szCs w:val="18"/>
        </w:rPr>
      </w:pPr>
    </w:p>
    <w:p w14:paraId="578170E7" w14:textId="77777777" w:rsidR="00940C13" w:rsidRPr="009C6D70" w:rsidRDefault="00940C13" w:rsidP="000024C7">
      <w:pPr>
        <w:autoSpaceDE w:val="0"/>
        <w:autoSpaceDN w:val="0"/>
        <w:adjustRightInd w:val="0"/>
        <w:ind w:left="90"/>
        <w:rPr>
          <w:rFonts w:asciiTheme="minorHAnsi" w:hAnsiTheme="minorHAnsi" w:cs="Calibri"/>
          <w:b/>
          <w:bCs/>
          <w:sz w:val="18"/>
          <w:szCs w:val="18"/>
        </w:rPr>
      </w:pPr>
      <w:r w:rsidRPr="009C6D70">
        <w:rPr>
          <w:rFonts w:asciiTheme="minorHAnsi" w:hAnsiTheme="minorHAnsi" w:cs="Calibri"/>
          <w:b/>
          <w:bCs/>
          <w:sz w:val="18"/>
          <w:szCs w:val="18"/>
        </w:rPr>
        <w:t xml:space="preserve">Live Project: Entrepreneur in Residence at </w:t>
      </w:r>
      <w:proofErr w:type="spellStart"/>
      <w:r w:rsidRPr="009C6D70">
        <w:rPr>
          <w:rFonts w:asciiTheme="minorHAnsi" w:hAnsiTheme="minorHAnsi" w:cs="Calibri"/>
          <w:b/>
          <w:bCs/>
          <w:sz w:val="18"/>
          <w:szCs w:val="18"/>
        </w:rPr>
        <w:t>NewsBytes</w:t>
      </w:r>
      <w:proofErr w:type="spellEnd"/>
    </w:p>
    <w:p w14:paraId="5AF01452" w14:textId="6B426482" w:rsidR="00AD0C95" w:rsidRPr="003943B7" w:rsidRDefault="00940C13" w:rsidP="003943B7">
      <w:pPr>
        <w:pStyle w:val="ListParagraph"/>
        <w:numPr>
          <w:ilvl w:val="0"/>
          <w:numId w:val="17"/>
        </w:numPr>
        <w:tabs>
          <w:tab w:val="num" w:pos="1160"/>
        </w:tabs>
        <w:spacing w:line="220" w:lineRule="exact"/>
        <w:jc w:val="both"/>
        <w:rPr>
          <w:rFonts w:asciiTheme="minorHAnsi" w:eastAsia="Calibri" w:hAnsiTheme="minorHAnsi" w:cs="Calibri"/>
          <w:sz w:val="18"/>
          <w:szCs w:val="18"/>
        </w:rPr>
      </w:pPr>
      <w:r w:rsidRPr="009C6D70">
        <w:rPr>
          <w:rFonts w:asciiTheme="minorHAnsi" w:hAnsiTheme="minorHAnsi" w:cs="Calibri"/>
          <w:sz w:val="18"/>
          <w:szCs w:val="18"/>
        </w:rPr>
        <w:t xml:space="preserve">Brand Management in the IIT campus by </w:t>
      </w:r>
      <w:r>
        <w:rPr>
          <w:rFonts w:asciiTheme="minorHAnsi" w:hAnsiTheme="minorHAnsi" w:cs="Calibri"/>
          <w:sz w:val="18"/>
          <w:szCs w:val="18"/>
        </w:rPr>
        <w:t>implementing</w:t>
      </w:r>
      <w:r w:rsidRPr="009C6D70">
        <w:rPr>
          <w:rFonts w:asciiTheme="minorHAnsi" w:hAnsiTheme="minorHAnsi" w:cs="Calibri"/>
          <w:sz w:val="18"/>
          <w:szCs w:val="18"/>
        </w:rPr>
        <w:t xml:space="preserve"> various </w:t>
      </w:r>
      <w:r w:rsidR="00C76B30">
        <w:rPr>
          <w:rFonts w:asciiTheme="minorHAnsi" w:hAnsiTheme="minorHAnsi" w:cs="Calibri"/>
          <w:b/>
          <w:bCs/>
          <w:sz w:val="18"/>
          <w:szCs w:val="18"/>
        </w:rPr>
        <w:t>strategies</w:t>
      </w:r>
    </w:p>
    <w:p w14:paraId="47487291" w14:textId="77777777" w:rsidR="003F500C" w:rsidRDefault="003F500C" w:rsidP="00AD0C95">
      <w:pPr>
        <w:autoSpaceDE w:val="0"/>
        <w:autoSpaceDN w:val="0"/>
        <w:adjustRightInd w:val="0"/>
        <w:ind w:left="90"/>
        <w:rPr>
          <w:rFonts w:asciiTheme="minorHAnsi" w:hAnsiTheme="minorHAnsi" w:cs="Calibri"/>
          <w:b/>
          <w:bCs/>
          <w:sz w:val="18"/>
          <w:szCs w:val="18"/>
        </w:rPr>
      </w:pPr>
    </w:p>
    <w:p w14:paraId="41600A47" w14:textId="77777777" w:rsidR="00AD0C95" w:rsidRPr="009C6D70" w:rsidRDefault="00AD0C95" w:rsidP="00AD0C95">
      <w:pPr>
        <w:autoSpaceDE w:val="0"/>
        <w:autoSpaceDN w:val="0"/>
        <w:adjustRightInd w:val="0"/>
        <w:ind w:left="90"/>
        <w:rPr>
          <w:rFonts w:asciiTheme="minorHAnsi" w:hAnsiTheme="minorHAnsi" w:cs="Calibri"/>
          <w:b/>
          <w:bCs/>
          <w:sz w:val="18"/>
          <w:szCs w:val="18"/>
        </w:rPr>
      </w:pPr>
      <w:proofErr w:type="spellStart"/>
      <w:r>
        <w:rPr>
          <w:rFonts w:asciiTheme="minorHAnsi" w:hAnsiTheme="minorHAnsi" w:cs="Calibri"/>
          <w:b/>
          <w:bCs/>
          <w:sz w:val="18"/>
          <w:szCs w:val="18"/>
        </w:rPr>
        <w:t>MyCircle</w:t>
      </w:r>
      <w:proofErr w:type="spellEnd"/>
      <w:r>
        <w:rPr>
          <w:rFonts w:asciiTheme="minorHAnsi" w:hAnsiTheme="minorHAnsi" w:cs="Calibri"/>
          <w:b/>
          <w:bCs/>
          <w:sz w:val="18"/>
          <w:szCs w:val="18"/>
        </w:rPr>
        <w:t>: Entrepreneurial Initiative</w:t>
      </w:r>
    </w:p>
    <w:p w14:paraId="1C772B53" w14:textId="77777777" w:rsidR="00AD0C95" w:rsidRPr="00AD0C95" w:rsidRDefault="00AD0C95" w:rsidP="00AD0C95">
      <w:pPr>
        <w:pStyle w:val="ListParagraph"/>
        <w:numPr>
          <w:ilvl w:val="0"/>
          <w:numId w:val="17"/>
        </w:numPr>
        <w:tabs>
          <w:tab w:val="num" w:pos="1160"/>
        </w:tabs>
        <w:spacing w:line="220" w:lineRule="exact"/>
        <w:jc w:val="both"/>
        <w:rPr>
          <w:rFonts w:asciiTheme="minorHAnsi" w:eastAsia="Calibr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>Defined go-to-market message, analyze feedback, competition</w:t>
      </w:r>
      <w:r w:rsidRPr="009C6D70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and</w:t>
      </w:r>
      <w:r w:rsidRPr="009C6D70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implement</w:t>
      </w:r>
      <w:r w:rsidRPr="009C6D70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b/>
          <w:bCs/>
          <w:sz w:val="18"/>
          <w:szCs w:val="18"/>
        </w:rPr>
        <w:t xml:space="preserve">strategies </w:t>
      </w:r>
      <w:r>
        <w:rPr>
          <w:rFonts w:asciiTheme="minorHAnsi" w:hAnsiTheme="minorHAnsi" w:cs="Calibri"/>
          <w:bCs/>
          <w:sz w:val="18"/>
          <w:szCs w:val="18"/>
        </w:rPr>
        <w:t xml:space="preserve">to develop </w:t>
      </w:r>
      <w:proofErr w:type="spellStart"/>
      <w:r>
        <w:rPr>
          <w:rFonts w:asciiTheme="minorHAnsi" w:hAnsiTheme="minorHAnsi" w:cs="Calibri"/>
          <w:bCs/>
          <w:sz w:val="18"/>
          <w:szCs w:val="18"/>
        </w:rPr>
        <w:t>MyCircle</w:t>
      </w:r>
      <w:proofErr w:type="spellEnd"/>
      <w:r>
        <w:rPr>
          <w:rFonts w:asciiTheme="minorHAnsi" w:hAnsiTheme="minorHAnsi" w:cs="Calibri"/>
          <w:bCs/>
          <w:sz w:val="18"/>
          <w:szCs w:val="18"/>
        </w:rPr>
        <w:t xml:space="preserve"> as a location based new age social media App.</w:t>
      </w:r>
    </w:p>
    <w:p w14:paraId="22C5C75A" w14:textId="77777777" w:rsidR="001753AF" w:rsidRPr="009F4358" w:rsidRDefault="009F4358" w:rsidP="009F4358">
      <w:pPr>
        <w:ind w:left="100"/>
        <w:jc w:val="both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ABFBD" wp14:editId="4FFAA17B">
                <wp:simplePos x="0" y="0"/>
                <wp:positionH relativeFrom="column">
                  <wp:posOffset>47625</wp:posOffset>
                </wp:positionH>
                <wp:positionV relativeFrom="paragraph">
                  <wp:posOffset>70485</wp:posOffset>
                </wp:positionV>
                <wp:extent cx="651510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E914E" id="Straight Connector 2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5.55pt" to="516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" strokecolor="black [3040]" strokeweight="2.25pt"/>
            </w:pict>
          </mc:Fallback>
        </mc:AlternateContent>
      </w:r>
    </w:p>
    <w:p w14:paraId="187D8404" w14:textId="77777777" w:rsidR="00605E71" w:rsidRPr="00C649E4" w:rsidRDefault="004A2841" w:rsidP="00C649E4">
      <w:pPr>
        <w:spacing w:before="11"/>
        <w:jc w:val="center"/>
        <w:rPr>
          <w:rFonts w:ascii="Calibri" w:eastAsia="Calibri" w:hAnsi="Calibri" w:cs="Calibri"/>
          <w:b/>
          <w:spacing w:val="1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DEMICS</w:t>
      </w:r>
    </w:p>
    <w:p w14:paraId="223E4966" w14:textId="77777777" w:rsidR="001753AF" w:rsidRDefault="005E555C" w:rsidP="000024C7">
      <w:pPr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Indian Institute of Technology, Roorkee </w:t>
      </w:r>
      <w:r w:rsidRPr="000F1552">
        <w:rPr>
          <w:rFonts w:ascii="Calibri" w:eastAsia="Calibri" w:hAnsi="Calibri" w:cs="Calibri"/>
          <w:spacing w:val="5"/>
          <w:sz w:val="18"/>
          <w:szCs w:val="18"/>
        </w:rPr>
        <w:t>Uttarakhand</w:t>
      </w:r>
      <w:r w:rsidR="004A2841">
        <w:rPr>
          <w:rFonts w:ascii="Calibri" w:eastAsia="Calibri" w:hAnsi="Calibri" w:cs="Calibri"/>
          <w:sz w:val="18"/>
          <w:szCs w:val="18"/>
        </w:rPr>
        <w:t>, I</w:t>
      </w:r>
      <w:r w:rsidR="004A2841">
        <w:rPr>
          <w:rFonts w:ascii="Calibri" w:eastAsia="Calibri" w:hAnsi="Calibri" w:cs="Calibri"/>
          <w:spacing w:val="-1"/>
          <w:sz w:val="18"/>
          <w:szCs w:val="18"/>
        </w:rPr>
        <w:t>nd</w:t>
      </w:r>
      <w:r w:rsidR="004A2841">
        <w:rPr>
          <w:rFonts w:ascii="Calibri" w:eastAsia="Calibri" w:hAnsi="Calibri" w:cs="Calibri"/>
          <w:sz w:val="18"/>
          <w:szCs w:val="18"/>
        </w:rPr>
        <w:t>ia</w:t>
      </w:r>
      <w:r w:rsidR="004A2841"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(2016</w:t>
      </w:r>
      <w:r w:rsidR="004A2841">
        <w:rPr>
          <w:rFonts w:ascii="Calibri" w:eastAsia="Calibri" w:hAnsi="Calibri" w:cs="Calibri"/>
          <w:sz w:val="18"/>
          <w:szCs w:val="18"/>
        </w:rPr>
        <w:t xml:space="preserve">) </w:t>
      </w:r>
      <w:r w:rsidR="005B0E1E">
        <w:rPr>
          <w:rFonts w:ascii="Calibri" w:eastAsia="Calibri" w:hAnsi="Calibri" w:cs="Calibri"/>
          <w:sz w:val="18"/>
          <w:szCs w:val="18"/>
        </w:rPr>
        <w:t xml:space="preserve">| </w:t>
      </w:r>
      <w:r>
        <w:rPr>
          <w:rFonts w:ascii="Calibri" w:eastAsia="Calibri" w:hAnsi="Calibri" w:cs="Calibri"/>
          <w:spacing w:val="1"/>
          <w:sz w:val="18"/>
          <w:szCs w:val="18"/>
        </w:rPr>
        <w:t>MBA</w:t>
      </w:r>
    </w:p>
    <w:p w14:paraId="4A928D85" w14:textId="77777777" w:rsidR="000F1552" w:rsidRPr="000F1552" w:rsidRDefault="005B0E1E" w:rsidP="000024C7">
      <w:pPr>
        <w:jc w:val="center"/>
        <w:rPr>
          <w:rFonts w:ascii="Calibri" w:eastAsia="Calibri" w:hAnsi="Calibri" w:cs="Calibri"/>
          <w:spacing w:val="1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</w:rPr>
        <w:t>UIET</w:t>
      </w:r>
      <w:r w:rsidR="00952C82">
        <w:rPr>
          <w:rFonts w:ascii="Calibri" w:eastAsia="Calibri" w:hAnsi="Calibri" w:cs="Calibri"/>
          <w:b/>
          <w:spacing w:val="1"/>
          <w:sz w:val="18"/>
          <w:szCs w:val="18"/>
        </w:rPr>
        <w:t>, Panjab University,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 w:rsidR="00D25738">
        <w:rPr>
          <w:rFonts w:ascii="Calibri" w:eastAsia="Calibri" w:hAnsi="Calibri" w:cs="Calibri"/>
          <w:spacing w:val="1"/>
          <w:sz w:val="18"/>
          <w:szCs w:val="18"/>
        </w:rPr>
        <w:t>Chandigarh</w:t>
      </w:r>
      <w:r w:rsidR="004A2841" w:rsidRPr="000F1552">
        <w:rPr>
          <w:rFonts w:ascii="Calibri" w:eastAsia="Calibri" w:hAnsi="Calibri" w:cs="Calibri"/>
          <w:spacing w:val="1"/>
          <w:sz w:val="18"/>
          <w:szCs w:val="18"/>
        </w:rPr>
        <w:t>, Ind</w:t>
      </w:r>
      <w:r w:rsidR="000F1552" w:rsidRPr="000F1552">
        <w:rPr>
          <w:rFonts w:ascii="Calibri" w:eastAsia="Calibri" w:hAnsi="Calibri" w:cs="Calibri"/>
          <w:spacing w:val="1"/>
          <w:sz w:val="18"/>
          <w:szCs w:val="18"/>
        </w:rPr>
        <w:t xml:space="preserve">ia </w:t>
      </w:r>
      <w:r w:rsidR="004A2841" w:rsidRPr="000F1552">
        <w:rPr>
          <w:rFonts w:ascii="Calibri" w:eastAsia="Calibri" w:hAnsi="Calibri" w:cs="Calibri"/>
          <w:spacing w:val="1"/>
          <w:sz w:val="18"/>
          <w:szCs w:val="18"/>
        </w:rPr>
        <w:t>(</w:t>
      </w:r>
      <w:r w:rsidR="000F1552" w:rsidRPr="000F1552">
        <w:rPr>
          <w:rFonts w:ascii="Calibri" w:eastAsia="Calibri" w:hAnsi="Calibri" w:cs="Calibri"/>
          <w:spacing w:val="1"/>
          <w:sz w:val="18"/>
          <w:szCs w:val="18"/>
        </w:rPr>
        <w:t>2011</w:t>
      </w:r>
      <w:r w:rsidR="004A2841" w:rsidRPr="000F1552">
        <w:rPr>
          <w:rFonts w:ascii="Calibri" w:eastAsia="Calibri" w:hAnsi="Calibri" w:cs="Calibri"/>
          <w:spacing w:val="1"/>
          <w:sz w:val="18"/>
          <w:szCs w:val="18"/>
        </w:rPr>
        <w:t>)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|</w:t>
      </w:r>
      <w:r w:rsidR="004A2841" w:rsidRPr="000F1552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proofErr w:type="spellStart"/>
      <w:r w:rsidR="00952C82">
        <w:rPr>
          <w:rFonts w:ascii="Calibri" w:eastAsia="Calibri" w:hAnsi="Calibri" w:cs="Calibri"/>
          <w:spacing w:val="1"/>
          <w:sz w:val="18"/>
          <w:szCs w:val="18"/>
        </w:rPr>
        <w:t>B.Tech</w:t>
      </w:r>
      <w:proofErr w:type="spellEnd"/>
      <w:r w:rsidR="00952C82">
        <w:rPr>
          <w:rFonts w:ascii="Calibri" w:eastAsia="Calibri" w:hAnsi="Calibri" w:cs="Calibri"/>
          <w:spacing w:val="1"/>
          <w:sz w:val="18"/>
          <w:szCs w:val="18"/>
        </w:rPr>
        <w:t xml:space="preserve"> (Computer Science)</w:t>
      </w:r>
    </w:p>
    <w:p w14:paraId="734BFB62" w14:textId="77777777" w:rsidR="001B3186" w:rsidRDefault="009F4358" w:rsidP="000024C7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11D422" wp14:editId="1003FE23">
                <wp:simplePos x="0" y="0"/>
                <wp:positionH relativeFrom="column">
                  <wp:posOffset>57150</wp:posOffset>
                </wp:positionH>
                <wp:positionV relativeFrom="paragraph">
                  <wp:posOffset>93345</wp:posOffset>
                </wp:positionV>
                <wp:extent cx="6515100" cy="0"/>
                <wp:effectExtent l="0" t="1905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34937" id="Straight Connector 2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7.35pt" to="517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" strokecolor="black [3040]" strokeweight="2.25pt"/>
            </w:pict>
          </mc:Fallback>
        </mc:AlternateContent>
      </w:r>
    </w:p>
    <w:p w14:paraId="44F7D729" w14:textId="77777777" w:rsidR="00F42CE1" w:rsidRPr="004827C0" w:rsidRDefault="001B3186" w:rsidP="009F4358">
      <w:pPr>
        <w:jc w:val="center"/>
        <w:rPr>
          <w:rFonts w:ascii="Calibri" w:eastAsia="Calibri" w:hAnsi="Calibri" w:cs="Calibri"/>
          <w:b/>
          <w:spacing w:val="1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AWA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DS &amp;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EV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730623C5" w14:textId="77777777" w:rsidR="00E66006" w:rsidRPr="00357C43" w:rsidRDefault="00E66006" w:rsidP="000024C7">
      <w:pPr>
        <w:spacing w:line="220" w:lineRule="exact"/>
        <w:jc w:val="both"/>
        <w:rPr>
          <w:rFonts w:ascii="Calibri" w:eastAsia="Calibri" w:hAnsi="Calibri" w:cs="Calibri"/>
          <w:sz w:val="16"/>
          <w:szCs w:val="18"/>
        </w:rPr>
      </w:pPr>
    </w:p>
    <w:p w14:paraId="4D9741A3" w14:textId="77777777" w:rsidR="000747FD" w:rsidRDefault="000747FD" w:rsidP="000024C7">
      <w:pPr>
        <w:pStyle w:val="Default"/>
        <w:numPr>
          <w:ilvl w:val="0"/>
          <w:numId w:val="2"/>
        </w:numPr>
        <w:jc w:val="both"/>
        <w:rPr>
          <w:sz w:val="20"/>
          <w:szCs w:val="20"/>
        </w:rPr>
      </w:pPr>
      <w:r w:rsidRPr="00110563">
        <w:rPr>
          <w:b/>
          <w:bCs/>
          <w:sz w:val="20"/>
          <w:szCs w:val="20"/>
        </w:rPr>
        <w:t>Conceptualized</w:t>
      </w:r>
      <w:r>
        <w:rPr>
          <w:sz w:val="20"/>
          <w:szCs w:val="20"/>
        </w:rPr>
        <w:t xml:space="preserve"> and </w:t>
      </w:r>
      <w:r w:rsidRPr="000747FD">
        <w:rPr>
          <w:b/>
          <w:sz w:val="20"/>
          <w:szCs w:val="20"/>
        </w:rPr>
        <w:t>founded</w:t>
      </w:r>
      <w:r>
        <w:rPr>
          <w:sz w:val="20"/>
          <w:szCs w:val="20"/>
        </w:rPr>
        <w:t xml:space="preserve"> “</w:t>
      </w:r>
      <w:proofErr w:type="spellStart"/>
      <w:r w:rsidRPr="005B0E1E">
        <w:rPr>
          <w:bCs/>
          <w:sz w:val="20"/>
          <w:szCs w:val="20"/>
        </w:rPr>
        <w:t>MyCircle</w:t>
      </w:r>
      <w:proofErr w:type="spellEnd"/>
      <w:r>
        <w:rPr>
          <w:sz w:val="20"/>
          <w:szCs w:val="20"/>
        </w:rPr>
        <w:t>” a new age social networking mobile app</w:t>
      </w:r>
    </w:p>
    <w:p w14:paraId="3EBDFAD5" w14:textId="77777777" w:rsidR="00047D48" w:rsidRDefault="00047D48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5B0E1E">
        <w:rPr>
          <w:rFonts w:ascii="Calibri" w:eastAsia="Calibri" w:hAnsi="Calibri" w:cs="Calibri"/>
          <w:b/>
          <w:sz w:val="18"/>
          <w:szCs w:val="18"/>
        </w:rPr>
        <w:t>Awarded</w:t>
      </w:r>
      <w:r>
        <w:rPr>
          <w:rFonts w:ascii="Calibri" w:eastAsia="Calibri" w:hAnsi="Calibri" w:cs="Calibri"/>
          <w:sz w:val="18"/>
          <w:szCs w:val="18"/>
        </w:rPr>
        <w:t xml:space="preserve"> with the “ENCORE: </w:t>
      </w:r>
      <w:r w:rsidR="005B0E1E">
        <w:rPr>
          <w:rFonts w:ascii="Calibri" w:eastAsia="Calibri" w:hAnsi="Calibri" w:cs="Calibri"/>
          <w:sz w:val="18"/>
          <w:szCs w:val="18"/>
        </w:rPr>
        <w:t>KUDOS</w:t>
      </w:r>
      <w:r>
        <w:rPr>
          <w:rFonts w:ascii="Calibri" w:eastAsia="Calibri" w:hAnsi="Calibri" w:cs="Calibri"/>
          <w:sz w:val="18"/>
          <w:szCs w:val="18"/>
        </w:rPr>
        <w:t>”</w:t>
      </w:r>
      <w:r w:rsidR="00344E46">
        <w:rPr>
          <w:rFonts w:ascii="Calibri" w:eastAsia="Calibri" w:hAnsi="Calibri" w:cs="Calibri"/>
          <w:sz w:val="18"/>
          <w:szCs w:val="18"/>
        </w:rPr>
        <w:t xml:space="preserve"> and “Super Team”</w:t>
      </w:r>
      <w:r>
        <w:rPr>
          <w:rFonts w:ascii="Calibri" w:eastAsia="Calibri" w:hAnsi="Calibri" w:cs="Calibri"/>
          <w:sz w:val="18"/>
          <w:szCs w:val="18"/>
        </w:rPr>
        <w:t xml:space="preserve"> by </w:t>
      </w:r>
      <w:r w:rsidRPr="005B0E1E">
        <w:rPr>
          <w:rFonts w:ascii="Calibri" w:eastAsia="Calibri" w:hAnsi="Calibri" w:cs="Calibri"/>
          <w:b/>
          <w:sz w:val="18"/>
          <w:szCs w:val="18"/>
        </w:rPr>
        <w:t>KPMG</w:t>
      </w:r>
      <w:r>
        <w:rPr>
          <w:rFonts w:ascii="Calibri" w:eastAsia="Calibri" w:hAnsi="Calibri" w:cs="Calibri"/>
          <w:sz w:val="18"/>
          <w:szCs w:val="18"/>
        </w:rPr>
        <w:t xml:space="preserve"> for contributing in the IT Advisory – Risk Consulting service category</w:t>
      </w:r>
    </w:p>
    <w:p w14:paraId="194C9772" w14:textId="77777777" w:rsidR="00344E46" w:rsidRPr="00344E46" w:rsidRDefault="00344E46" w:rsidP="00344E46">
      <w:pPr>
        <w:pStyle w:val="Default"/>
        <w:numPr>
          <w:ilvl w:val="0"/>
          <w:numId w:val="2"/>
        </w:numPr>
        <w:spacing w:line="220" w:lineRule="exact"/>
        <w:jc w:val="both"/>
        <w:rPr>
          <w:rFonts w:eastAsia="Calibri"/>
          <w:sz w:val="18"/>
          <w:szCs w:val="18"/>
        </w:rPr>
      </w:pPr>
      <w:r w:rsidRPr="00BA1B18">
        <w:rPr>
          <w:b/>
          <w:sz w:val="20"/>
          <w:szCs w:val="20"/>
        </w:rPr>
        <w:t>Organized</w:t>
      </w:r>
      <w:r w:rsidRPr="00FC1EF6">
        <w:rPr>
          <w:sz w:val="20"/>
          <w:szCs w:val="20"/>
        </w:rPr>
        <w:t xml:space="preserve"> </w:t>
      </w:r>
      <w:proofErr w:type="spellStart"/>
      <w:r w:rsidRPr="005B0E1E">
        <w:rPr>
          <w:sz w:val="20"/>
          <w:szCs w:val="20"/>
        </w:rPr>
        <w:t>Confluencia</w:t>
      </w:r>
      <w:proofErr w:type="spellEnd"/>
      <w:r w:rsidRPr="005B0E1E">
        <w:rPr>
          <w:sz w:val="20"/>
          <w:szCs w:val="20"/>
        </w:rPr>
        <w:t xml:space="preserve"> ‘15</w:t>
      </w:r>
      <w:r w:rsidRPr="00FC1EF6">
        <w:rPr>
          <w:sz w:val="20"/>
          <w:szCs w:val="20"/>
        </w:rPr>
        <w:t>, busi</w:t>
      </w:r>
      <w:r>
        <w:rPr>
          <w:sz w:val="20"/>
          <w:szCs w:val="20"/>
        </w:rPr>
        <w:t xml:space="preserve">ness summit in </w:t>
      </w:r>
      <w:proofErr w:type="spellStart"/>
      <w:r>
        <w:rPr>
          <w:sz w:val="20"/>
          <w:szCs w:val="20"/>
        </w:rPr>
        <w:t>DoMS</w:t>
      </w:r>
      <w:proofErr w:type="spellEnd"/>
      <w:r>
        <w:rPr>
          <w:sz w:val="20"/>
          <w:szCs w:val="20"/>
        </w:rPr>
        <w:t xml:space="preserve"> IIT Roorkee</w:t>
      </w:r>
    </w:p>
    <w:p w14:paraId="2A5AB0A1" w14:textId="77777777" w:rsidR="001B3186" w:rsidRDefault="009F4358" w:rsidP="000024C7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939C5" wp14:editId="2269DEC2">
                <wp:simplePos x="0" y="0"/>
                <wp:positionH relativeFrom="column">
                  <wp:posOffset>57150</wp:posOffset>
                </wp:positionH>
                <wp:positionV relativeFrom="paragraph">
                  <wp:posOffset>85814</wp:posOffset>
                </wp:positionV>
                <wp:extent cx="6515100" cy="0"/>
                <wp:effectExtent l="0" t="1905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641EA" id="Straight Connector 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.75pt" to="517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" strokecolor="black [3040]" strokeweight="2.25pt"/>
            </w:pict>
          </mc:Fallback>
        </mc:AlternateContent>
      </w:r>
      <w:r w:rsidR="00764441">
        <w:rPr>
          <w:sz w:val="22"/>
          <w:szCs w:val="22"/>
        </w:rPr>
        <w:t xml:space="preserve">                                                  </w:t>
      </w:r>
    </w:p>
    <w:p w14:paraId="7436DD83" w14:textId="77777777" w:rsidR="001753AF" w:rsidRPr="00F42CE1" w:rsidRDefault="004A2841" w:rsidP="000024C7">
      <w:pPr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FES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 CE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14:paraId="77DCE04D" w14:textId="77777777" w:rsidR="001753AF" w:rsidRDefault="001753AF" w:rsidP="000024C7">
      <w:pPr>
        <w:spacing w:before="3" w:line="160" w:lineRule="exact"/>
        <w:rPr>
          <w:sz w:val="16"/>
          <w:szCs w:val="16"/>
        </w:rPr>
      </w:pPr>
    </w:p>
    <w:p w14:paraId="6F95D199" w14:textId="77777777" w:rsidR="00EC698E" w:rsidRPr="00EC698E" w:rsidRDefault="00EC698E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EC698E">
        <w:rPr>
          <w:rFonts w:ascii="Calibri" w:eastAsia="Calibri" w:hAnsi="Calibri" w:cs="Calibri"/>
          <w:b/>
          <w:sz w:val="18"/>
          <w:szCs w:val="18"/>
        </w:rPr>
        <w:t>Certified Scrum Master</w:t>
      </w:r>
      <w:r>
        <w:rPr>
          <w:rFonts w:ascii="Calibri" w:eastAsia="Calibri" w:hAnsi="Calibri" w:cs="Calibri"/>
          <w:sz w:val="18"/>
          <w:szCs w:val="18"/>
        </w:rPr>
        <w:t xml:space="preserve"> was successfully completed and awarded from Scrum Allianz</w:t>
      </w:r>
    </w:p>
    <w:p w14:paraId="6196BC83" w14:textId="77777777" w:rsidR="00EC698E" w:rsidRPr="00EC698E" w:rsidRDefault="002D0E67" w:rsidP="00EC698E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0747FD">
        <w:rPr>
          <w:rFonts w:ascii="Calibri" w:eastAsia="Calibri" w:hAnsi="Calibri" w:cs="Calibri"/>
          <w:b/>
          <w:sz w:val="18"/>
          <w:szCs w:val="18"/>
        </w:rPr>
        <w:t>Six Sigma Green Belt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="005B0E1E">
        <w:rPr>
          <w:rFonts w:ascii="Calibri" w:eastAsia="Calibri" w:hAnsi="Calibri" w:cs="Calibri"/>
          <w:sz w:val="18"/>
          <w:szCs w:val="18"/>
        </w:rPr>
        <w:t>certified from KPMG in campus</w:t>
      </w:r>
      <w:r w:rsidR="00EC698E">
        <w:rPr>
          <w:rFonts w:ascii="Calibri" w:eastAsia="Calibri" w:hAnsi="Calibri" w:cs="Calibri"/>
          <w:sz w:val="18"/>
          <w:szCs w:val="18"/>
        </w:rPr>
        <w:t>.</w:t>
      </w:r>
    </w:p>
    <w:p w14:paraId="6ECAD703" w14:textId="77777777" w:rsidR="00000DC8" w:rsidRPr="002125FC" w:rsidRDefault="002125FC" w:rsidP="000024C7">
      <w:pPr>
        <w:pStyle w:val="ListParagraph"/>
        <w:numPr>
          <w:ilvl w:val="0"/>
          <w:numId w:val="2"/>
        </w:numPr>
        <w:spacing w:line="220" w:lineRule="exact"/>
        <w:jc w:val="both"/>
        <w:rPr>
          <w:rFonts w:ascii="Calibri" w:eastAsia="Calibri" w:hAnsi="Calibri" w:cs="Calibri"/>
          <w:sz w:val="18"/>
          <w:szCs w:val="18"/>
        </w:rPr>
      </w:pPr>
      <w:r w:rsidRPr="00D54EE3">
        <w:rPr>
          <w:rFonts w:ascii="Calibri" w:eastAsia="Calibri" w:hAnsi="Calibri" w:cs="Calibri"/>
          <w:sz w:val="18"/>
          <w:szCs w:val="18"/>
        </w:rPr>
        <w:t>Successfully completed online courses</w:t>
      </w:r>
      <w:r w:rsidR="00EC698E">
        <w:rPr>
          <w:rFonts w:ascii="Calibri" w:eastAsia="Calibri" w:hAnsi="Calibri" w:cs="Calibri"/>
          <w:sz w:val="18"/>
          <w:szCs w:val="18"/>
        </w:rPr>
        <w:t xml:space="preserve"> on “</w:t>
      </w:r>
      <w:r w:rsidR="00EC698E" w:rsidRPr="00EC698E">
        <w:rPr>
          <w:rFonts w:ascii="Calibri" w:eastAsia="Calibri" w:hAnsi="Calibri" w:cs="Calibri"/>
          <w:b/>
          <w:sz w:val="18"/>
          <w:szCs w:val="18"/>
        </w:rPr>
        <w:t>Machine Learning</w:t>
      </w:r>
      <w:r w:rsidR="00EC698E">
        <w:rPr>
          <w:rFonts w:ascii="Calibri" w:eastAsia="Calibri" w:hAnsi="Calibri" w:cs="Calibri"/>
          <w:b/>
          <w:sz w:val="18"/>
          <w:szCs w:val="18"/>
        </w:rPr>
        <w:t xml:space="preserve"> A-Z</w:t>
      </w:r>
      <w:r w:rsidR="00EC698E" w:rsidRPr="00EC698E">
        <w:rPr>
          <w:rFonts w:ascii="Calibri" w:eastAsia="Calibri" w:hAnsi="Calibri" w:cs="Calibri"/>
          <w:b/>
          <w:sz w:val="18"/>
          <w:szCs w:val="18"/>
          <w:vertAlign w:val="superscript"/>
        </w:rPr>
        <w:t>TM</w:t>
      </w:r>
      <w:r w:rsidR="00EC698E" w:rsidRPr="00EC698E">
        <w:rPr>
          <w:rFonts w:ascii="Calibri" w:eastAsia="Calibri" w:hAnsi="Calibri" w:cs="Calibri"/>
          <w:b/>
          <w:sz w:val="18"/>
          <w:szCs w:val="18"/>
        </w:rPr>
        <w:t>: Hands-On Python &amp; R in Data Science</w:t>
      </w:r>
      <w:r w:rsidR="00EC698E">
        <w:rPr>
          <w:rFonts w:ascii="Calibri" w:eastAsia="Calibri" w:hAnsi="Calibri" w:cs="Calibri"/>
          <w:sz w:val="18"/>
          <w:szCs w:val="18"/>
        </w:rPr>
        <w:t>” from Udemy.com,</w:t>
      </w:r>
      <w:r w:rsidRPr="00D54EE3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“</w:t>
      </w:r>
      <w:r w:rsidRPr="00D54EE3">
        <w:rPr>
          <w:rFonts w:ascii="Calibri" w:eastAsia="Calibri" w:hAnsi="Calibri" w:cs="Calibri"/>
          <w:b/>
          <w:sz w:val="18"/>
          <w:szCs w:val="18"/>
        </w:rPr>
        <w:t>Fundamentals of Project Planning and Management</w:t>
      </w:r>
      <w:r>
        <w:rPr>
          <w:rFonts w:ascii="Calibri" w:eastAsia="Calibri" w:hAnsi="Calibri" w:cs="Calibri"/>
          <w:b/>
          <w:sz w:val="18"/>
          <w:szCs w:val="18"/>
        </w:rPr>
        <w:t>”</w:t>
      </w:r>
      <w:r w:rsidRPr="00D54EE3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and </w:t>
      </w:r>
      <w:r w:rsidRPr="00C022DF">
        <w:rPr>
          <w:rFonts w:ascii="Calibri" w:eastAsia="Calibri" w:hAnsi="Calibri" w:cs="Calibri"/>
          <w:b/>
          <w:sz w:val="18"/>
          <w:szCs w:val="18"/>
        </w:rPr>
        <w:t>“</w:t>
      </w:r>
      <w:r>
        <w:rPr>
          <w:rFonts w:ascii="Calibri" w:eastAsia="Calibri" w:hAnsi="Calibri" w:cs="Calibri"/>
          <w:b/>
          <w:sz w:val="18"/>
          <w:szCs w:val="18"/>
        </w:rPr>
        <w:t>Basic Statistics</w:t>
      </w:r>
      <w:r w:rsidRPr="00C022DF"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D54EE3">
        <w:rPr>
          <w:rFonts w:ascii="Calibri" w:eastAsia="Calibri" w:hAnsi="Calibri" w:cs="Calibri"/>
          <w:sz w:val="18"/>
          <w:szCs w:val="18"/>
        </w:rPr>
        <w:t>conducted by University of Virginia</w:t>
      </w:r>
      <w:r>
        <w:rPr>
          <w:rFonts w:ascii="Calibri" w:eastAsia="Calibri" w:hAnsi="Calibri" w:cs="Calibri"/>
          <w:sz w:val="18"/>
          <w:szCs w:val="18"/>
        </w:rPr>
        <w:t xml:space="preserve"> and Unive</w:t>
      </w:r>
      <w:r w:rsidR="000747FD">
        <w:rPr>
          <w:rFonts w:ascii="Calibri" w:eastAsia="Calibri" w:hAnsi="Calibri" w:cs="Calibri"/>
          <w:sz w:val="18"/>
          <w:szCs w:val="18"/>
        </w:rPr>
        <w:t>rsity of Amsterdam respectively</w:t>
      </w:r>
    </w:p>
    <w:p w14:paraId="76A77DBB" w14:textId="77777777" w:rsidR="00000DC8" w:rsidRPr="00000DC8" w:rsidRDefault="00000DC8" w:rsidP="000024C7">
      <w:pPr>
        <w:rPr>
          <w:rFonts w:ascii="Calibri" w:eastAsia="Calibri" w:hAnsi="Calibri" w:cs="Calibri"/>
          <w:sz w:val="18"/>
          <w:szCs w:val="18"/>
        </w:rPr>
      </w:pPr>
    </w:p>
    <w:p w14:paraId="128F61A7" w14:textId="77777777" w:rsidR="00000DC8" w:rsidRPr="00000DC8" w:rsidRDefault="00000DC8" w:rsidP="000024C7">
      <w:pPr>
        <w:rPr>
          <w:rFonts w:ascii="Calibri" w:eastAsia="Calibri" w:hAnsi="Calibri" w:cs="Calibri"/>
          <w:sz w:val="18"/>
          <w:szCs w:val="18"/>
        </w:rPr>
      </w:pPr>
    </w:p>
    <w:p w14:paraId="21A1FABE" w14:textId="77777777" w:rsidR="00000DC8" w:rsidRPr="00000DC8" w:rsidRDefault="00000DC8" w:rsidP="000024C7">
      <w:pPr>
        <w:rPr>
          <w:rFonts w:ascii="Calibri" w:eastAsia="Calibri" w:hAnsi="Calibri" w:cs="Calibri"/>
          <w:sz w:val="18"/>
          <w:szCs w:val="18"/>
        </w:rPr>
      </w:pPr>
    </w:p>
    <w:p w14:paraId="5E1D11E7" w14:textId="77777777" w:rsidR="00000DC8" w:rsidRDefault="00000DC8" w:rsidP="000024C7">
      <w:pPr>
        <w:rPr>
          <w:rFonts w:ascii="Calibri" w:eastAsia="Calibri" w:hAnsi="Calibri" w:cs="Calibri"/>
          <w:sz w:val="18"/>
          <w:szCs w:val="18"/>
        </w:rPr>
      </w:pPr>
    </w:p>
    <w:p w14:paraId="1C44C4AE" w14:textId="77777777" w:rsidR="001753AF" w:rsidRPr="00000DC8" w:rsidRDefault="001753AF" w:rsidP="000024C7">
      <w:pPr>
        <w:ind w:firstLine="720"/>
        <w:rPr>
          <w:rFonts w:ascii="Calibri" w:eastAsia="Calibri" w:hAnsi="Calibri" w:cs="Calibri"/>
          <w:sz w:val="18"/>
          <w:szCs w:val="18"/>
        </w:rPr>
      </w:pPr>
    </w:p>
    <w:sectPr w:rsidR="001753AF" w:rsidRPr="00000DC8">
      <w:headerReference w:type="default" r:id="rId7"/>
      <w:pgSz w:w="11920" w:h="16840"/>
      <w:pgMar w:top="1820" w:right="600" w:bottom="280" w:left="960" w:header="7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2B718" w14:textId="77777777" w:rsidR="00AE7728" w:rsidRDefault="00AE7728">
      <w:r>
        <w:separator/>
      </w:r>
    </w:p>
  </w:endnote>
  <w:endnote w:type="continuationSeparator" w:id="0">
    <w:p w14:paraId="3133F2F3" w14:textId="77777777" w:rsidR="00AE7728" w:rsidRDefault="00AE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41645" w14:textId="77777777" w:rsidR="00AE7728" w:rsidRDefault="00AE7728">
      <w:r>
        <w:separator/>
      </w:r>
    </w:p>
  </w:footnote>
  <w:footnote w:type="continuationSeparator" w:id="0">
    <w:p w14:paraId="732812D2" w14:textId="77777777" w:rsidR="00AE7728" w:rsidRDefault="00AE7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3BE63" w14:textId="77777777" w:rsidR="00DE32DF" w:rsidRDefault="00DE32DF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C473811" wp14:editId="333EBE2A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6400800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230DF" w14:textId="77777777" w:rsidR="00DE32DF" w:rsidRDefault="00DE32DF" w:rsidP="0092178F">
                          <w:pPr>
                            <w:spacing w:line="380" w:lineRule="exact"/>
                            <w:ind w:left="499" w:right="500"/>
                            <w:jc w:val="center"/>
                            <w:rPr>
                              <w:rFonts w:ascii="Calibri" w:eastAsia="Calibri" w:hAnsi="Calibri" w:cs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2"/>
                              <w:sz w:val="36"/>
                              <w:szCs w:val="36"/>
                            </w:rPr>
                            <w:t>Nitesh Suthar</w:t>
                          </w:r>
                        </w:p>
                        <w:p w14:paraId="19E985CC" w14:textId="77777777" w:rsidR="00DE32DF" w:rsidRDefault="00DE32DF" w:rsidP="0092178F">
                          <w:pPr>
                            <w:spacing w:line="380" w:lineRule="exact"/>
                            <w:ind w:left="499" w:right="500"/>
                            <w:jc w:val="center"/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 xml:space="preserve"> (CS)/ </w:t>
                          </w:r>
                          <w:r w:rsidRPr="00676844"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>MBA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 xml:space="preserve"> (IIT Roorkee)/ </w:t>
                          </w:r>
                          <w:r w:rsidR="00A132DE"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 xml:space="preserve">Certified Scrum Master/ </w:t>
                          </w:r>
                          <w:r w:rsidRPr="00676844">
                            <w:rPr>
                              <w:rFonts w:ascii="Calibri" w:eastAsia="Calibri" w:hAnsi="Calibri" w:cs="Calibri"/>
                              <w:b/>
                              <w:color w:val="001F5F"/>
                              <w:position w:val="1"/>
                              <w:sz w:val="24"/>
                              <w:szCs w:val="24"/>
                            </w:rPr>
                            <w:t>Six Sigma Green Belt</w:t>
                          </w:r>
                        </w:p>
                        <w:p w14:paraId="2EBEB216" w14:textId="77777777" w:rsidR="00DE32DF" w:rsidRPr="00E8229F" w:rsidRDefault="00A27410" w:rsidP="00A132DE">
                          <w:pPr>
                            <w:ind w:left="270" w:right="585" w:firstLine="229"/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 w:rsidRPr="00286B6A">
                            <w:rPr>
                              <w:rFonts w:ascii="Calibri" w:hAnsi="Calibri"/>
                              <w:b/>
                              <w:sz w:val="18"/>
                              <w:szCs w:val="18"/>
                            </w:rPr>
                            <w:t>Consulting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 xml:space="preserve"> | </w:t>
                          </w:r>
                          <w:r w:rsidR="0087771C" w:rsidRPr="00CB73AF">
                            <w:rPr>
                              <w:rFonts w:ascii="Calibri" w:hAnsi="Calibri"/>
                              <w:b/>
                              <w:sz w:val="18"/>
                              <w:szCs w:val="18"/>
                            </w:rPr>
                            <w:t>Product</w:t>
                          </w:r>
                          <w:r w:rsidR="00DE32DF" w:rsidRPr="00CB73AF">
                            <w:rPr>
                              <w:rFonts w:ascii="Calibri" w:hAnsi="Calibri"/>
                              <w:b/>
                              <w:sz w:val="18"/>
                              <w:szCs w:val="18"/>
                            </w:rPr>
                            <w:t xml:space="preserve"> Management |</w:t>
                          </w:r>
                          <w:r w:rsidR="00275184" w:rsidRPr="00CB73AF">
                            <w:rPr>
                              <w:rFonts w:ascii="Calibri" w:hAnsi="Calibri"/>
                              <w:b/>
                              <w:sz w:val="18"/>
                              <w:szCs w:val="18"/>
                            </w:rPr>
                            <w:t xml:space="preserve"> Machine Learning | Agile | Analytics | </w:t>
                          </w:r>
                          <w:r w:rsidR="00275184">
                            <w:rPr>
                              <w:rFonts w:ascii="Calibri" w:hAnsi="Calibri"/>
                              <w:b/>
                              <w:sz w:val="18"/>
                              <w:szCs w:val="18"/>
                            </w:rPr>
                            <w:t>BFSI | Retail | E-commerce</w:t>
                          </w:r>
                          <w:r w:rsidR="00275184">
                            <w:rPr>
                              <w:rFonts w:ascii="Calibri" w:hAnsi="Calibri"/>
                              <w:b/>
                            </w:rPr>
                            <w:t xml:space="preserve"> </w:t>
                          </w:r>
                        </w:p>
                        <w:p w14:paraId="64C2BAB3" w14:textId="77777777" w:rsidR="00DE32DF" w:rsidRDefault="00DE32DF" w:rsidP="00E8229F">
                          <w:pPr>
                            <w:spacing w:before="3"/>
                            <w:ind w:left="36" w:right="41"/>
                            <w:jc w:val="center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z w:val="18"/>
                              <w:szCs w:val="18"/>
                            </w:rPr>
                            <w:t>mai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18"/>
                              <w:szCs w:val="18"/>
                            </w:rPr>
                            <w:t xml:space="preserve">: </w:t>
                          </w:r>
                          <w:hyperlink r:id="rId1" w:history="1">
                            <w:r w:rsidRPr="0092074E">
                              <w:rPr>
                                <w:rStyle w:val="Hyperlink"/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nitesh.pu@gmail.com</w:t>
                            </w:r>
                            <w:r w:rsidRPr="0092074E">
                              <w:rPr>
                                <w:rStyle w:val="Hyperlink"/>
                                <w:rFonts w:ascii="Calibri" w:eastAsia="Calibri" w:hAnsi="Calibri" w:cs="Calibri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spacing w:val="-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 xml:space="preserve">91 7060334271 </w:t>
                          </w:r>
                          <w:proofErr w:type="spellStart"/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18"/>
                              <w:szCs w:val="18"/>
                            </w:rPr>
                            <w:t>L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z w:val="18"/>
                              <w:szCs w:val="18"/>
                            </w:rPr>
                            <w:t>i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18"/>
                              <w:szCs w:val="18"/>
                            </w:rPr>
                            <w:t>n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z w:val="18"/>
                              <w:szCs w:val="18"/>
                            </w:rPr>
                            <w:t>k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18"/>
                              <w:szCs w:val="18"/>
                            </w:rPr>
                            <w:t>ed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2"/>
                              <w:sz w:val="18"/>
                              <w:szCs w:val="18"/>
                            </w:rPr>
                            <w:t>i</w:t>
                          </w:r>
                          <w:r w:rsidRPr="00F028B2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F00737"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>in.linkedin.com/pub/</w:t>
                          </w:r>
                          <w:proofErr w:type="spellStart"/>
                          <w:r w:rsidRPr="00F00737"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>nitesh-suthar</w:t>
                          </w:r>
                          <w:proofErr w:type="spellEnd"/>
                          <w:r w:rsidRPr="00F00737"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  <w:t>/40/359/347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738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7in;height:75.75pt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" filled="f" stroked="f">
              <v:textbox inset="0,0,0,0">
                <w:txbxContent>
                  <w:p w14:paraId="091230DF" w14:textId="77777777" w:rsidR="00DE32DF" w:rsidRDefault="00DE32DF" w:rsidP="0092178F">
                    <w:pPr>
                      <w:spacing w:line="380" w:lineRule="exact"/>
                      <w:ind w:left="499" w:right="500"/>
                      <w:jc w:val="center"/>
                      <w:rPr>
                        <w:rFonts w:ascii="Calibri" w:eastAsia="Calibri" w:hAnsi="Calibri" w:cs="Calibri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001F5F"/>
                        <w:position w:val="2"/>
                        <w:sz w:val="36"/>
                        <w:szCs w:val="36"/>
                      </w:rPr>
                      <w:t>Nitesh Suthar</w:t>
                    </w:r>
                  </w:p>
                  <w:p w14:paraId="19E985CC" w14:textId="77777777" w:rsidR="00DE32DF" w:rsidRDefault="00DE32DF" w:rsidP="0092178F">
                    <w:pPr>
                      <w:spacing w:line="380" w:lineRule="exact"/>
                      <w:ind w:left="499" w:right="500"/>
                      <w:jc w:val="center"/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 xml:space="preserve"> (CS)/ </w:t>
                    </w:r>
                    <w:r w:rsidRPr="00676844"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>MBA</w:t>
                    </w:r>
                    <w:r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 xml:space="preserve"> (IIT Roorkee)/ </w:t>
                    </w:r>
                    <w:r w:rsidR="00A132DE"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 xml:space="preserve">Certified Scrum Master/ </w:t>
                    </w:r>
                    <w:r w:rsidRPr="00676844">
                      <w:rPr>
                        <w:rFonts w:ascii="Calibri" w:eastAsia="Calibri" w:hAnsi="Calibri" w:cs="Calibri"/>
                        <w:b/>
                        <w:color w:val="001F5F"/>
                        <w:position w:val="1"/>
                        <w:sz w:val="24"/>
                        <w:szCs w:val="24"/>
                      </w:rPr>
                      <w:t>Six Sigma Green Belt</w:t>
                    </w:r>
                  </w:p>
                  <w:p w14:paraId="2EBEB216" w14:textId="77777777" w:rsidR="00DE32DF" w:rsidRPr="00E8229F" w:rsidRDefault="00A27410" w:rsidP="00A132DE">
                    <w:pPr>
                      <w:ind w:left="270" w:right="585" w:firstLine="229"/>
                      <w:jc w:val="center"/>
                      <w:rPr>
                        <w:rFonts w:ascii="Calibri" w:hAnsi="Calibri"/>
                        <w:b/>
                      </w:rPr>
                    </w:pPr>
                    <w:r w:rsidRPr="00286B6A">
                      <w:rPr>
                        <w:rFonts w:ascii="Calibri" w:hAnsi="Calibri"/>
                        <w:b/>
                        <w:sz w:val="18"/>
                        <w:szCs w:val="18"/>
                      </w:rPr>
                      <w:t>Consulting</w:t>
                    </w:r>
                    <w:r>
                      <w:rPr>
                        <w:rFonts w:ascii="Calibri" w:hAnsi="Calibri"/>
                        <w:b/>
                      </w:rPr>
                      <w:t xml:space="preserve"> | </w:t>
                    </w:r>
                    <w:r w:rsidR="0087771C" w:rsidRPr="00CB73AF">
                      <w:rPr>
                        <w:rFonts w:ascii="Calibri" w:hAnsi="Calibri"/>
                        <w:b/>
                        <w:sz w:val="18"/>
                        <w:szCs w:val="18"/>
                      </w:rPr>
                      <w:t>Product</w:t>
                    </w:r>
                    <w:r w:rsidR="00DE32DF" w:rsidRPr="00CB73AF">
                      <w:rPr>
                        <w:rFonts w:ascii="Calibri" w:hAnsi="Calibri"/>
                        <w:b/>
                        <w:sz w:val="18"/>
                        <w:szCs w:val="18"/>
                      </w:rPr>
                      <w:t xml:space="preserve"> Management |</w:t>
                    </w:r>
                    <w:r w:rsidR="00275184" w:rsidRPr="00CB73AF">
                      <w:rPr>
                        <w:rFonts w:ascii="Calibri" w:hAnsi="Calibri"/>
                        <w:b/>
                        <w:sz w:val="18"/>
                        <w:szCs w:val="18"/>
                      </w:rPr>
                      <w:t xml:space="preserve"> Machine Learning | Agile | Analytics | </w:t>
                    </w:r>
                    <w:r w:rsidR="00275184">
                      <w:rPr>
                        <w:rFonts w:ascii="Calibri" w:hAnsi="Calibri"/>
                        <w:b/>
                        <w:sz w:val="18"/>
                        <w:szCs w:val="18"/>
                      </w:rPr>
                      <w:t>BFSI | Retail | E-commerce</w:t>
                    </w:r>
                    <w:r w:rsidR="00275184">
                      <w:rPr>
                        <w:rFonts w:ascii="Calibri" w:hAnsi="Calibri"/>
                        <w:b/>
                      </w:rPr>
                      <w:t xml:space="preserve"> </w:t>
                    </w:r>
                  </w:p>
                  <w:p w14:paraId="64C2BAB3" w14:textId="77777777" w:rsidR="00DE32DF" w:rsidRDefault="00DE32DF" w:rsidP="00E8229F">
                    <w:pPr>
                      <w:spacing w:before="3"/>
                      <w:ind w:left="36" w:right="41"/>
                      <w:jc w:val="center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 w:rsidRPr="00F028B2">
                      <w:rPr>
                        <w:rFonts w:ascii="Calibri" w:eastAsia="Calibri" w:hAnsi="Calibri" w:cs="Calibri"/>
                        <w:b/>
                        <w:spacing w:val="1"/>
                        <w:sz w:val="18"/>
                        <w:szCs w:val="18"/>
                      </w:rPr>
                      <w:t>E</w:t>
                    </w:r>
                    <w:r w:rsidRPr="00F028B2">
                      <w:rPr>
                        <w:rFonts w:ascii="Calibri" w:eastAsia="Calibri" w:hAnsi="Calibri" w:cs="Calibri"/>
                        <w:b/>
                        <w:sz w:val="18"/>
                        <w:szCs w:val="18"/>
                      </w:rPr>
                      <w:t>mai</w:t>
                    </w:r>
                    <w:r w:rsidRPr="00F028B2">
                      <w:rPr>
                        <w:rFonts w:ascii="Calibri" w:eastAsia="Calibri" w:hAnsi="Calibri" w:cs="Calibri"/>
                        <w:b/>
                        <w:spacing w:val="-1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sz w:val="18"/>
                        <w:szCs w:val="18"/>
                      </w:rPr>
                      <w:t xml:space="preserve">: </w:t>
                    </w:r>
                    <w:hyperlink r:id="rId2" w:history="1">
                      <w:r w:rsidRPr="0092074E">
                        <w:rPr>
                          <w:rStyle w:val="Hyperlink"/>
                          <w:rFonts w:ascii="Calibri" w:eastAsia="Calibri" w:hAnsi="Calibri" w:cs="Calibri"/>
                          <w:sz w:val="18"/>
                          <w:szCs w:val="18"/>
                        </w:rPr>
                        <w:t>nitesh.pu@gmail.com</w:t>
                      </w:r>
                      <w:r w:rsidRPr="0092074E">
                        <w:rPr>
                          <w:rStyle w:val="Hyperlink"/>
                          <w:rFonts w:ascii="Calibri" w:eastAsia="Calibri" w:hAnsi="Calibri" w:cs="Calibri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</w:hyperlink>
                    <w:r>
                      <w:rPr>
                        <w:spacing w:val="-5"/>
                        <w:sz w:val="18"/>
                        <w:szCs w:val="18"/>
                      </w:rPr>
                      <w:t xml:space="preserve"> </w:t>
                    </w:r>
                    <w:r w:rsidRPr="00F028B2">
                      <w:rPr>
                        <w:rFonts w:ascii="Calibri" w:eastAsia="Calibri" w:hAnsi="Calibri" w:cs="Calibri"/>
                        <w:b/>
                        <w:sz w:val="18"/>
                        <w:szCs w:val="18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Calibri" w:eastAsia="Calibri" w:hAnsi="Calibri" w:cs="Calibri"/>
                        <w:spacing w:val="-1"/>
                        <w:sz w:val="18"/>
                        <w:szCs w:val="18"/>
                      </w:rPr>
                      <w:t>+</w:t>
                    </w:r>
                    <w:r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 xml:space="preserve">91 7060334271 </w:t>
                    </w:r>
                    <w:proofErr w:type="spellStart"/>
                    <w:r w:rsidRPr="00F028B2">
                      <w:rPr>
                        <w:rFonts w:ascii="Calibri" w:eastAsia="Calibri" w:hAnsi="Calibri" w:cs="Calibri"/>
                        <w:b/>
                        <w:spacing w:val="1"/>
                        <w:sz w:val="18"/>
                        <w:szCs w:val="18"/>
                      </w:rPr>
                      <w:t>L</w:t>
                    </w:r>
                    <w:r w:rsidRPr="00F028B2">
                      <w:rPr>
                        <w:rFonts w:ascii="Calibri" w:eastAsia="Calibri" w:hAnsi="Calibri" w:cs="Calibri"/>
                        <w:b/>
                        <w:sz w:val="18"/>
                        <w:szCs w:val="18"/>
                      </w:rPr>
                      <w:t>i</w:t>
                    </w:r>
                    <w:r w:rsidRPr="00F028B2">
                      <w:rPr>
                        <w:rFonts w:ascii="Calibri" w:eastAsia="Calibri" w:hAnsi="Calibri" w:cs="Calibri"/>
                        <w:b/>
                        <w:spacing w:val="-1"/>
                        <w:sz w:val="18"/>
                        <w:szCs w:val="18"/>
                      </w:rPr>
                      <w:t>n</w:t>
                    </w:r>
                    <w:r w:rsidRPr="00F028B2">
                      <w:rPr>
                        <w:rFonts w:ascii="Calibri" w:eastAsia="Calibri" w:hAnsi="Calibri" w:cs="Calibri"/>
                        <w:b/>
                        <w:sz w:val="18"/>
                        <w:szCs w:val="18"/>
                      </w:rPr>
                      <w:t>k</w:t>
                    </w:r>
                    <w:r w:rsidRPr="00F028B2">
                      <w:rPr>
                        <w:rFonts w:ascii="Calibri" w:eastAsia="Calibri" w:hAnsi="Calibri" w:cs="Calibri"/>
                        <w:b/>
                        <w:spacing w:val="-1"/>
                        <w:sz w:val="18"/>
                        <w:szCs w:val="18"/>
                      </w:rPr>
                      <w:t>ed</w:t>
                    </w:r>
                    <w:r w:rsidRPr="00F028B2">
                      <w:rPr>
                        <w:rFonts w:ascii="Calibri" w:eastAsia="Calibri" w:hAnsi="Calibri" w:cs="Calibri"/>
                        <w:b/>
                        <w:spacing w:val="2"/>
                        <w:sz w:val="18"/>
                        <w:szCs w:val="18"/>
                      </w:rPr>
                      <w:t>i</w:t>
                    </w:r>
                    <w:r w:rsidRPr="00F028B2">
                      <w:rPr>
                        <w:rFonts w:ascii="Calibri" w:eastAsia="Calibri" w:hAnsi="Calibri" w:cs="Calibri"/>
                        <w:b/>
                        <w:spacing w:val="-1"/>
                        <w:sz w:val="18"/>
                        <w:szCs w:val="18"/>
                      </w:rPr>
                      <w:t>n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 xml:space="preserve">: </w:t>
                    </w:r>
                    <w:r w:rsidRPr="00F00737"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>in.linkedin.com/pub/</w:t>
                    </w:r>
                    <w:proofErr w:type="spellStart"/>
                    <w:r w:rsidRPr="00F00737"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>nitesh-suthar</w:t>
                    </w:r>
                    <w:proofErr w:type="spellEnd"/>
                    <w:r w:rsidRPr="00F00737">
                      <w:rPr>
                        <w:rFonts w:ascii="Calibri" w:eastAsia="Calibri" w:hAnsi="Calibri" w:cs="Calibri"/>
                        <w:sz w:val="18"/>
                        <w:szCs w:val="18"/>
                      </w:rPr>
                      <w:t>/40/359/347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2DA"/>
    <w:multiLevelType w:val="hybridMultilevel"/>
    <w:tmpl w:val="E9F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6EBF"/>
    <w:multiLevelType w:val="hybridMultilevel"/>
    <w:tmpl w:val="5FF21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C4AB5"/>
    <w:multiLevelType w:val="hybridMultilevel"/>
    <w:tmpl w:val="A6C6AC64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3" w15:restartNumberingAfterBreak="0">
    <w:nsid w:val="203F3CAC"/>
    <w:multiLevelType w:val="multilevel"/>
    <w:tmpl w:val="8F5087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3A1444"/>
    <w:multiLevelType w:val="hybridMultilevel"/>
    <w:tmpl w:val="5D80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F59CE"/>
    <w:multiLevelType w:val="hybridMultilevel"/>
    <w:tmpl w:val="064E606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2FC60AD7"/>
    <w:multiLevelType w:val="singleLevel"/>
    <w:tmpl w:val="66D20F90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7" w15:restartNumberingAfterBreak="0">
    <w:nsid w:val="37173770"/>
    <w:multiLevelType w:val="hybridMultilevel"/>
    <w:tmpl w:val="279267EE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8" w15:restartNumberingAfterBreak="0">
    <w:nsid w:val="42DA6BA9"/>
    <w:multiLevelType w:val="hybridMultilevel"/>
    <w:tmpl w:val="080A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15987"/>
    <w:multiLevelType w:val="hybridMultilevel"/>
    <w:tmpl w:val="96F0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7CE4"/>
    <w:multiLevelType w:val="singleLevel"/>
    <w:tmpl w:val="42D68F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</w:abstractNum>
  <w:abstractNum w:abstractNumId="11" w15:restartNumberingAfterBreak="0">
    <w:nsid w:val="52C75CDC"/>
    <w:multiLevelType w:val="singleLevel"/>
    <w:tmpl w:val="F210E0F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2" w15:restartNumberingAfterBreak="0">
    <w:nsid w:val="588D6B57"/>
    <w:multiLevelType w:val="hybridMultilevel"/>
    <w:tmpl w:val="8A04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A75CC"/>
    <w:multiLevelType w:val="hybridMultilevel"/>
    <w:tmpl w:val="DD64FF40"/>
    <w:lvl w:ilvl="0" w:tplc="040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</w:abstractNum>
  <w:abstractNum w:abstractNumId="14" w15:restartNumberingAfterBreak="0">
    <w:nsid w:val="607417C0"/>
    <w:multiLevelType w:val="hybridMultilevel"/>
    <w:tmpl w:val="86B4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27714"/>
    <w:multiLevelType w:val="hybridMultilevel"/>
    <w:tmpl w:val="22545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F12F8A"/>
    <w:multiLevelType w:val="hybridMultilevel"/>
    <w:tmpl w:val="F020B44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4262FB1"/>
    <w:multiLevelType w:val="hybridMultilevel"/>
    <w:tmpl w:val="6F94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47536"/>
    <w:multiLevelType w:val="hybridMultilevel"/>
    <w:tmpl w:val="DCA2BD3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9"/>
  </w:num>
  <w:num w:numId="9">
    <w:abstractNumId w:val="18"/>
  </w:num>
  <w:num w:numId="10">
    <w:abstractNumId w:val="13"/>
  </w:num>
  <w:num w:numId="11">
    <w:abstractNumId w:val="15"/>
  </w:num>
  <w:num w:numId="12">
    <w:abstractNumId w:val="8"/>
  </w:num>
  <w:num w:numId="13">
    <w:abstractNumId w:val="2"/>
  </w:num>
  <w:num w:numId="14">
    <w:abstractNumId w:val="1"/>
  </w:num>
  <w:num w:numId="15">
    <w:abstractNumId w:val="11"/>
  </w:num>
  <w:num w:numId="16">
    <w:abstractNumId w:val="6"/>
  </w:num>
  <w:num w:numId="17">
    <w:abstractNumId w:val="12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AF"/>
    <w:rsid w:val="00000DC8"/>
    <w:rsid w:val="0000179D"/>
    <w:rsid w:val="000024C7"/>
    <w:rsid w:val="00005F2F"/>
    <w:rsid w:val="00007473"/>
    <w:rsid w:val="00013240"/>
    <w:rsid w:val="00016D44"/>
    <w:rsid w:val="000202F2"/>
    <w:rsid w:val="0002555B"/>
    <w:rsid w:val="00026BC2"/>
    <w:rsid w:val="00047D48"/>
    <w:rsid w:val="0005521E"/>
    <w:rsid w:val="00072F5A"/>
    <w:rsid w:val="000747FD"/>
    <w:rsid w:val="00080477"/>
    <w:rsid w:val="0008641A"/>
    <w:rsid w:val="000A3A3C"/>
    <w:rsid w:val="000B08C6"/>
    <w:rsid w:val="000B2F42"/>
    <w:rsid w:val="000B4060"/>
    <w:rsid w:val="000E2614"/>
    <w:rsid w:val="000E2BC3"/>
    <w:rsid w:val="000F1552"/>
    <w:rsid w:val="000F3333"/>
    <w:rsid w:val="00100D64"/>
    <w:rsid w:val="00143E56"/>
    <w:rsid w:val="00152C5E"/>
    <w:rsid w:val="001553A0"/>
    <w:rsid w:val="00162F87"/>
    <w:rsid w:val="001634B1"/>
    <w:rsid w:val="00164775"/>
    <w:rsid w:val="001652E5"/>
    <w:rsid w:val="00167264"/>
    <w:rsid w:val="00175134"/>
    <w:rsid w:val="001753AF"/>
    <w:rsid w:val="00176819"/>
    <w:rsid w:val="0018378B"/>
    <w:rsid w:val="001838A3"/>
    <w:rsid w:val="0018516B"/>
    <w:rsid w:val="0019318E"/>
    <w:rsid w:val="001A3A3D"/>
    <w:rsid w:val="001A5DF4"/>
    <w:rsid w:val="001A62AF"/>
    <w:rsid w:val="001B1BA5"/>
    <w:rsid w:val="001B3186"/>
    <w:rsid w:val="001C713F"/>
    <w:rsid w:val="001E01CC"/>
    <w:rsid w:val="001E4376"/>
    <w:rsid w:val="001E620F"/>
    <w:rsid w:val="001E673A"/>
    <w:rsid w:val="001F6F81"/>
    <w:rsid w:val="00201808"/>
    <w:rsid w:val="002125FC"/>
    <w:rsid w:val="00212702"/>
    <w:rsid w:val="00221670"/>
    <w:rsid w:val="00233714"/>
    <w:rsid w:val="00233D47"/>
    <w:rsid w:val="00241751"/>
    <w:rsid w:val="002468BB"/>
    <w:rsid w:val="00247231"/>
    <w:rsid w:val="0025472B"/>
    <w:rsid w:val="002613FC"/>
    <w:rsid w:val="002731CC"/>
    <w:rsid w:val="00275184"/>
    <w:rsid w:val="00286B6A"/>
    <w:rsid w:val="00296C40"/>
    <w:rsid w:val="002B3CA0"/>
    <w:rsid w:val="002B455F"/>
    <w:rsid w:val="002C19DA"/>
    <w:rsid w:val="002C6CB9"/>
    <w:rsid w:val="002C70A0"/>
    <w:rsid w:val="002D0E67"/>
    <w:rsid w:val="002E3A1B"/>
    <w:rsid w:val="002F2BC3"/>
    <w:rsid w:val="002F36F9"/>
    <w:rsid w:val="002F519F"/>
    <w:rsid w:val="0030293A"/>
    <w:rsid w:val="003112F5"/>
    <w:rsid w:val="00342B3E"/>
    <w:rsid w:val="00344E46"/>
    <w:rsid w:val="00345A9A"/>
    <w:rsid w:val="003513A8"/>
    <w:rsid w:val="00351E31"/>
    <w:rsid w:val="00357C43"/>
    <w:rsid w:val="00363665"/>
    <w:rsid w:val="0036665A"/>
    <w:rsid w:val="003749D0"/>
    <w:rsid w:val="00376670"/>
    <w:rsid w:val="003828A5"/>
    <w:rsid w:val="003914C6"/>
    <w:rsid w:val="003943B7"/>
    <w:rsid w:val="0039739A"/>
    <w:rsid w:val="003A11CD"/>
    <w:rsid w:val="003B751F"/>
    <w:rsid w:val="003C29AE"/>
    <w:rsid w:val="003E2D53"/>
    <w:rsid w:val="003E5038"/>
    <w:rsid w:val="003F500C"/>
    <w:rsid w:val="00400907"/>
    <w:rsid w:val="00400A5F"/>
    <w:rsid w:val="004015C7"/>
    <w:rsid w:val="00411216"/>
    <w:rsid w:val="00411ABE"/>
    <w:rsid w:val="00414139"/>
    <w:rsid w:val="004178C8"/>
    <w:rsid w:val="0042459D"/>
    <w:rsid w:val="0043026F"/>
    <w:rsid w:val="0044721C"/>
    <w:rsid w:val="0047663A"/>
    <w:rsid w:val="00480453"/>
    <w:rsid w:val="004827C0"/>
    <w:rsid w:val="00484775"/>
    <w:rsid w:val="0049221D"/>
    <w:rsid w:val="004932FF"/>
    <w:rsid w:val="00495E21"/>
    <w:rsid w:val="004A2841"/>
    <w:rsid w:val="004B34EE"/>
    <w:rsid w:val="004C4F94"/>
    <w:rsid w:val="004D1DCD"/>
    <w:rsid w:val="004D3E5A"/>
    <w:rsid w:val="004E5790"/>
    <w:rsid w:val="005109C8"/>
    <w:rsid w:val="0051124C"/>
    <w:rsid w:val="00522FF0"/>
    <w:rsid w:val="005535E6"/>
    <w:rsid w:val="00554300"/>
    <w:rsid w:val="005629C1"/>
    <w:rsid w:val="0056570F"/>
    <w:rsid w:val="00572401"/>
    <w:rsid w:val="0057743B"/>
    <w:rsid w:val="0059542F"/>
    <w:rsid w:val="005B0E1E"/>
    <w:rsid w:val="005B172E"/>
    <w:rsid w:val="005B2213"/>
    <w:rsid w:val="005B247F"/>
    <w:rsid w:val="005C3CF2"/>
    <w:rsid w:val="005C6D2F"/>
    <w:rsid w:val="005E555C"/>
    <w:rsid w:val="005F4F94"/>
    <w:rsid w:val="00605E71"/>
    <w:rsid w:val="006134FE"/>
    <w:rsid w:val="00624600"/>
    <w:rsid w:val="006379F8"/>
    <w:rsid w:val="00653787"/>
    <w:rsid w:val="00673E79"/>
    <w:rsid w:val="00675342"/>
    <w:rsid w:val="00676844"/>
    <w:rsid w:val="00681FE8"/>
    <w:rsid w:val="006A7561"/>
    <w:rsid w:val="006B58F6"/>
    <w:rsid w:val="006B5D93"/>
    <w:rsid w:val="006C0ED5"/>
    <w:rsid w:val="006D49C2"/>
    <w:rsid w:val="006D6DD8"/>
    <w:rsid w:val="006E3CBD"/>
    <w:rsid w:val="006E6261"/>
    <w:rsid w:val="006E7775"/>
    <w:rsid w:val="006F50EB"/>
    <w:rsid w:val="0070217C"/>
    <w:rsid w:val="007034A3"/>
    <w:rsid w:val="00710118"/>
    <w:rsid w:val="0075262C"/>
    <w:rsid w:val="00754AC1"/>
    <w:rsid w:val="00764441"/>
    <w:rsid w:val="00764BA8"/>
    <w:rsid w:val="00776577"/>
    <w:rsid w:val="00783162"/>
    <w:rsid w:val="00791975"/>
    <w:rsid w:val="00793B57"/>
    <w:rsid w:val="007A003B"/>
    <w:rsid w:val="007A56DD"/>
    <w:rsid w:val="007B1237"/>
    <w:rsid w:val="007C1599"/>
    <w:rsid w:val="007C3929"/>
    <w:rsid w:val="007D017D"/>
    <w:rsid w:val="007D0C2E"/>
    <w:rsid w:val="007D23D1"/>
    <w:rsid w:val="007E0922"/>
    <w:rsid w:val="007E792E"/>
    <w:rsid w:val="0081621D"/>
    <w:rsid w:val="00833A41"/>
    <w:rsid w:val="00853873"/>
    <w:rsid w:val="00856EBE"/>
    <w:rsid w:val="00862C98"/>
    <w:rsid w:val="00864CDE"/>
    <w:rsid w:val="0086653F"/>
    <w:rsid w:val="0087223D"/>
    <w:rsid w:val="00876320"/>
    <w:rsid w:val="0087771C"/>
    <w:rsid w:val="008924FB"/>
    <w:rsid w:val="00894193"/>
    <w:rsid w:val="00896819"/>
    <w:rsid w:val="008A3CE7"/>
    <w:rsid w:val="008B79F5"/>
    <w:rsid w:val="008C2963"/>
    <w:rsid w:val="008D4DB4"/>
    <w:rsid w:val="008D7404"/>
    <w:rsid w:val="008E46F8"/>
    <w:rsid w:val="00913A77"/>
    <w:rsid w:val="0092178F"/>
    <w:rsid w:val="00922334"/>
    <w:rsid w:val="00940C13"/>
    <w:rsid w:val="00942B95"/>
    <w:rsid w:val="00944F91"/>
    <w:rsid w:val="009507F3"/>
    <w:rsid w:val="00952C82"/>
    <w:rsid w:val="00956ADF"/>
    <w:rsid w:val="00957918"/>
    <w:rsid w:val="0098020A"/>
    <w:rsid w:val="009861D2"/>
    <w:rsid w:val="009A2CC1"/>
    <w:rsid w:val="009C48CE"/>
    <w:rsid w:val="009C6D70"/>
    <w:rsid w:val="009D6CAF"/>
    <w:rsid w:val="009E5B2A"/>
    <w:rsid w:val="009F26E1"/>
    <w:rsid w:val="009F4358"/>
    <w:rsid w:val="00A00CA1"/>
    <w:rsid w:val="00A04172"/>
    <w:rsid w:val="00A05A6F"/>
    <w:rsid w:val="00A132DE"/>
    <w:rsid w:val="00A27410"/>
    <w:rsid w:val="00A34F9A"/>
    <w:rsid w:val="00A42217"/>
    <w:rsid w:val="00A55F1D"/>
    <w:rsid w:val="00A61E5F"/>
    <w:rsid w:val="00A6391D"/>
    <w:rsid w:val="00A65ADF"/>
    <w:rsid w:val="00A737BE"/>
    <w:rsid w:val="00A73CB2"/>
    <w:rsid w:val="00A73E9A"/>
    <w:rsid w:val="00A91F76"/>
    <w:rsid w:val="00A93D92"/>
    <w:rsid w:val="00AA08A2"/>
    <w:rsid w:val="00AD0C95"/>
    <w:rsid w:val="00AE7728"/>
    <w:rsid w:val="00B00F68"/>
    <w:rsid w:val="00B05F7D"/>
    <w:rsid w:val="00B24160"/>
    <w:rsid w:val="00B245E4"/>
    <w:rsid w:val="00B258E4"/>
    <w:rsid w:val="00B36170"/>
    <w:rsid w:val="00B51DF5"/>
    <w:rsid w:val="00B53619"/>
    <w:rsid w:val="00B53CC0"/>
    <w:rsid w:val="00B5739F"/>
    <w:rsid w:val="00B635BD"/>
    <w:rsid w:val="00B75267"/>
    <w:rsid w:val="00B8151B"/>
    <w:rsid w:val="00B825C0"/>
    <w:rsid w:val="00B90BE5"/>
    <w:rsid w:val="00B973E1"/>
    <w:rsid w:val="00BA1B18"/>
    <w:rsid w:val="00BA64D6"/>
    <w:rsid w:val="00BB2556"/>
    <w:rsid w:val="00BB77C3"/>
    <w:rsid w:val="00BC6203"/>
    <w:rsid w:val="00BD04E5"/>
    <w:rsid w:val="00BD57DC"/>
    <w:rsid w:val="00BD6BB2"/>
    <w:rsid w:val="00BE243B"/>
    <w:rsid w:val="00C00B60"/>
    <w:rsid w:val="00C106E7"/>
    <w:rsid w:val="00C14FFE"/>
    <w:rsid w:val="00C22750"/>
    <w:rsid w:val="00C3164F"/>
    <w:rsid w:val="00C468BB"/>
    <w:rsid w:val="00C478D1"/>
    <w:rsid w:val="00C57B5F"/>
    <w:rsid w:val="00C6256B"/>
    <w:rsid w:val="00C632DE"/>
    <w:rsid w:val="00C649E4"/>
    <w:rsid w:val="00C71A93"/>
    <w:rsid w:val="00C74C49"/>
    <w:rsid w:val="00C76B30"/>
    <w:rsid w:val="00C8388C"/>
    <w:rsid w:val="00C94A21"/>
    <w:rsid w:val="00CA3738"/>
    <w:rsid w:val="00CA5E29"/>
    <w:rsid w:val="00CB2B2D"/>
    <w:rsid w:val="00CB5BEB"/>
    <w:rsid w:val="00CB73AF"/>
    <w:rsid w:val="00D039A6"/>
    <w:rsid w:val="00D07949"/>
    <w:rsid w:val="00D2133D"/>
    <w:rsid w:val="00D25738"/>
    <w:rsid w:val="00D44275"/>
    <w:rsid w:val="00D54EE3"/>
    <w:rsid w:val="00D60172"/>
    <w:rsid w:val="00D62BE9"/>
    <w:rsid w:val="00D763C1"/>
    <w:rsid w:val="00D77F86"/>
    <w:rsid w:val="00D86834"/>
    <w:rsid w:val="00D90F97"/>
    <w:rsid w:val="00D9193E"/>
    <w:rsid w:val="00D92017"/>
    <w:rsid w:val="00DA733E"/>
    <w:rsid w:val="00DC6FC6"/>
    <w:rsid w:val="00DE32DF"/>
    <w:rsid w:val="00E02358"/>
    <w:rsid w:val="00E02B33"/>
    <w:rsid w:val="00E14D28"/>
    <w:rsid w:val="00E21347"/>
    <w:rsid w:val="00E24085"/>
    <w:rsid w:val="00E2457F"/>
    <w:rsid w:val="00E249C4"/>
    <w:rsid w:val="00E30891"/>
    <w:rsid w:val="00E35AEC"/>
    <w:rsid w:val="00E3780C"/>
    <w:rsid w:val="00E40CDB"/>
    <w:rsid w:val="00E66006"/>
    <w:rsid w:val="00E671B1"/>
    <w:rsid w:val="00E8229F"/>
    <w:rsid w:val="00EA71DE"/>
    <w:rsid w:val="00EB4A36"/>
    <w:rsid w:val="00EC5A35"/>
    <w:rsid w:val="00EC698E"/>
    <w:rsid w:val="00EE2EAA"/>
    <w:rsid w:val="00EE302A"/>
    <w:rsid w:val="00F00737"/>
    <w:rsid w:val="00F028B2"/>
    <w:rsid w:val="00F05309"/>
    <w:rsid w:val="00F23F30"/>
    <w:rsid w:val="00F27982"/>
    <w:rsid w:val="00F301DF"/>
    <w:rsid w:val="00F32EA9"/>
    <w:rsid w:val="00F42CE1"/>
    <w:rsid w:val="00F43EA0"/>
    <w:rsid w:val="00F472C4"/>
    <w:rsid w:val="00F65AE7"/>
    <w:rsid w:val="00F7528A"/>
    <w:rsid w:val="00F83A20"/>
    <w:rsid w:val="00F907C5"/>
    <w:rsid w:val="00F951B0"/>
    <w:rsid w:val="00FB1AA0"/>
    <w:rsid w:val="00FD5321"/>
    <w:rsid w:val="00FD539F"/>
    <w:rsid w:val="00FF2D36"/>
    <w:rsid w:val="00FF5C8A"/>
    <w:rsid w:val="00FF6D6F"/>
    <w:rsid w:val="00FF7BE4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17089"/>
  <w15:docId w15:val="{ADDDEE67-3724-4037-935B-B2D8D140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7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C8"/>
  </w:style>
  <w:style w:type="paragraph" w:styleId="Footer">
    <w:name w:val="footer"/>
    <w:basedOn w:val="Normal"/>
    <w:link w:val="FooterChar"/>
    <w:uiPriority w:val="99"/>
    <w:unhideWhenUsed/>
    <w:rsid w:val="00417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C8"/>
  </w:style>
  <w:style w:type="character" w:styleId="Hyperlink">
    <w:name w:val="Hyperlink"/>
    <w:basedOn w:val="DefaultParagraphFont"/>
    <w:uiPriority w:val="99"/>
    <w:unhideWhenUsed/>
    <w:rsid w:val="00F028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060"/>
    <w:pPr>
      <w:ind w:left="720"/>
      <w:contextualSpacing/>
    </w:pPr>
  </w:style>
  <w:style w:type="paragraph" w:customStyle="1" w:styleId="Default">
    <w:name w:val="Default"/>
    <w:rsid w:val="000552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F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tesh.pu@gmail.com%20" TargetMode="External"/><Relationship Id="rId1" Type="http://schemas.openxmlformats.org/officeDocument/2006/relationships/hyperlink" Target="mailto:nitesh.pu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Suthar, Nitesh</dc:creator>
  <cp:keywords/>
  <dc:description/>
  <cp:lastModifiedBy>Pareek, Anuraj</cp:lastModifiedBy>
  <cp:revision>26</cp:revision>
  <cp:lastPrinted>2019-10-29T09:57:00Z</cp:lastPrinted>
  <dcterms:created xsi:type="dcterms:W3CDTF">2019-10-07T10:51:00Z</dcterms:created>
  <dcterms:modified xsi:type="dcterms:W3CDTF">2019-11-05T08:29:00Z</dcterms:modified>
</cp:coreProperties>
</file>